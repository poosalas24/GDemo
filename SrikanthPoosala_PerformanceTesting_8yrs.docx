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DF18" w14:textId="7E05FABA" w:rsidR="00E052E5" w:rsidRDefault="5A552377" w:rsidP="5A552377">
      <w:pPr>
        <w:pStyle w:val="Default"/>
        <w:pBdr>
          <w:bottom w:val="single" w:sz="20" w:space="0" w:color="000000"/>
        </w:pBdr>
        <w:spacing w:before="80" w:after="0" w:line="100" w:lineRule="atLeast"/>
        <w:jc w:val="center"/>
        <w:rPr>
          <w:rFonts w:ascii="Cambria" w:hAnsi="Cambria" w:cs="Cambria"/>
          <w:sz w:val="2"/>
          <w:szCs w:val="2"/>
        </w:rPr>
      </w:pPr>
      <w:r w:rsidRPr="5A552377">
        <w:rPr>
          <w:rFonts w:ascii="Cambria" w:hAnsi="Cambria" w:cs="Cambria"/>
          <w:b/>
          <w:bCs/>
          <w:sz w:val="28"/>
          <w:szCs w:val="28"/>
        </w:rPr>
        <w:t>SRIKANTH</w:t>
      </w:r>
      <w:r w:rsidR="00777FB1">
        <w:rPr>
          <w:rFonts w:ascii="Cambria" w:hAnsi="Cambria" w:cs="Cambria"/>
          <w:b/>
          <w:bCs/>
          <w:sz w:val="28"/>
          <w:szCs w:val="28"/>
        </w:rPr>
        <w:t xml:space="preserve"> </w:t>
      </w:r>
      <w:r w:rsidRPr="5A552377">
        <w:rPr>
          <w:rFonts w:ascii="Cambria" w:hAnsi="Cambria" w:cs="Cambria"/>
          <w:b/>
          <w:bCs/>
          <w:sz w:val="28"/>
          <w:szCs w:val="28"/>
        </w:rPr>
        <w:t>POOSALA</w:t>
      </w:r>
      <w:r w:rsidR="00E052E5">
        <w:tab/>
      </w:r>
      <w:r w:rsidR="00E052E5">
        <w:tab/>
      </w:r>
      <w:r w:rsidR="00E052E5">
        <w:tab/>
      </w:r>
      <w:r w:rsidR="00E052E5">
        <w:tab/>
      </w:r>
      <w:r w:rsidR="00E052E5">
        <w:tab/>
      </w:r>
      <w:r w:rsidR="00E052E5">
        <w:tab/>
      </w:r>
      <w:r w:rsidRPr="5A552377">
        <w:rPr>
          <w:rFonts w:ascii="Cambria" w:hAnsi="Cambria" w:cs="Cambria"/>
          <w:b/>
          <w:bCs/>
          <w:sz w:val="20"/>
          <w:szCs w:val="20"/>
        </w:rPr>
        <w:t xml:space="preserve">Mail </w:t>
      </w:r>
      <w:r w:rsidRPr="5A552377">
        <w:rPr>
          <w:rStyle w:val="SubtitleChar"/>
          <w:color w:val="000000" w:themeColor="text1"/>
        </w:rPr>
        <w:t>me:</w:t>
      </w:r>
      <w:r w:rsidRPr="5A552377">
        <w:rPr>
          <w:rFonts w:ascii="Cambria" w:hAnsi="Cambria" w:cs="Cambria"/>
          <w:b/>
          <w:bCs/>
          <w:sz w:val="20"/>
          <w:szCs w:val="20"/>
        </w:rPr>
        <w:t xml:space="preserve"> poosalas24@gmail.com</w:t>
      </w:r>
      <w:r w:rsidR="00E052E5">
        <w:tab/>
      </w:r>
      <w:r w:rsidR="00E052E5">
        <w:tab/>
      </w:r>
      <w:r w:rsidR="00E052E5">
        <w:tab/>
      </w:r>
      <w:r w:rsidR="00E052E5">
        <w:tab/>
      </w:r>
      <w:r w:rsidR="00E052E5">
        <w:tab/>
      </w:r>
      <w:r w:rsidR="00E052E5">
        <w:tab/>
      </w:r>
      <w:r w:rsidR="00E052E5">
        <w:tab/>
      </w:r>
      <w:r w:rsidR="00E052E5">
        <w:tab/>
      </w:r>
      <w:r>
        <w:t xml:space="preserve">         </w:t>
      </w:r>
      <w:r w:rsidRPr="5A552377">
        <w:rPr>
          <w:rFonts w:ascii="Cambria" w:hAnsi="Cambria" w:cs="Cambria"/>
          <w:b/>
          <w:bCs/>
          <w:sz w:val="20"/>
          <w:szCs w:val="20"/>
        </w:rPr>
        <w:t>Mobile: (+91) 9866660142</w:t>
      </w:r>
    </w:p>
    <w:p w14:paraId="672A6659" w14:textId="77777777" w:rsidR="00E052E5" w:rsidRDefault="00E052E5">
      <w:pPr>
        <w:pStyle w:val="Default"/>
        <w:spacing w:before="80" w:after="0" w:line="360" w:lineRule="auto"/>
        <w:ind w:firstLine="720"/>
        <w:jc w:val="both"/>
        <w:rPr>
          <w:rFonts w:ascii="Cambria" w:hAnsi="Cambria" w:cs="Cambria"/>
          <w:sz w:val="2"/>
          <w:szCs w:val="20"/>
        </w:rPr>
      </w:pPr>
    </w:p>
    <w:p w14:paraId="6C0E1DE5" w14:textId="77777777" w:rsidR="00E052E5" w:rsidRDefault="00E052E5">
      <w:pPr>
        <w:pStyle w:val="Default"/>
        <w:shd w:val="clear" w:color="auto" w:fill="D9D9D9"/>
        <w:spacing w:before="40" w:after="0" w:line="100" w:lineRule="atLeast"/>
        <w:jc w:val="both"/>
        <w:rPr>
          <w:rFonts w:ascii="Cambria" w:hAnsi="Cambria" w:cs="Cambria"/>
          <w:sz w:val="20"/>
          <w:szCs w:val="20"/>
        </w:rPr>
      </w:pPr>
      <w:r>
        <w:rPr>
          <w:rFonts w:ascii="Cambria" w:hAnsi="Cambria" w:cs="Cambria"/>
          <w:b/>
        </w:rPr>
        <w:t>Overview</w:t>
      </w:r>
    </w:p>
    <w:p w14:paraId="3591C278" w14:textId="13D2CA92" w:rsidR="00E052E5" w:rsidRPr="00BD6DAA" w:rsidRDefault="606E8FA5">
      <w:pPr>
        <w:pStyle w:val="Default"/>
        <w:spacing w:before="80" w:after="0" w:line="360" w:lineRule="auto"/>
        <w:ind w:firstLine="720"/>
        <w:jc w:val="both"/>
        <w:rPr>
          <w:rFonts w:ascii="Cambria" w:hAnsi="Cambria" w:cs="Cambria"/>
          <w:sz w:val="20"/>
          <w:szCs w:val="20"/>
        </w:rPr>
      </w:pPr>
      <w:r w:rsidRPr="606E8FA5">
        <w:rPr>
          <w:rFonts w:ascii="Cambria" w:hAnsi="Cambria" w:cs="Cambria"/>
          <w:sz w:val="20"/>
          <w:szCs w:val="20"/>
        </w:rPr>
        <w:t>Dynamic IT professional with over 7.</w:t>
      </w:r>
      <w:r w:rsidR="00777FB1">
        <w:rPr>
          <w:rFonts w:ascii="Cambria" w:hAnsi="Cambria" w:cs="Cambria"/>
          <w:sz w:val="20"/>
          <w:szCs w:val="20"/>
        </w:rPr>
        <w:t>9</w:t>
      </w:r>
      <w:r w:rsidRPr="606E8FA5">
        <w:rPr>
          <w:rFonts w:ascii="Cambria" w:hAnsi="Cambria" w:cs="Cambria"/>
          <w:sz w:val="20"/>
          <w:szCs w:val="20"/>
        </w:rPr>
        <w:t xml:space="preserve"> years of experience in Performance Engineering. Proficient in JMeter script recording, execution, and results analysis to drive performance improvement. Skilled in conducting System Performances Testing using methodologies like Spike, Stress, and Endurance Tests in both Agile and Waterfall models. Demonstrated expertise in functional testing, automation, and quality assurance of Client/Server applications and Web-based applications on Linux and Solaris platforms. A proactive team player with a strong track record of delivering high-quality solutions in fast-paced environments.</w:t>
      </w:r>
    </w:p>
    <w:p w14:paraId="4CED60EF" w14:textId="77777777" w:rsidR="00E052E5" w:rsidRDefault="00E052E5">
      <w:pPr>
        <w:pStyle w:val="Default"/>
        <w:shd w:val="clear" w:color="auto" w:fill="D9D9D9"/>
        <w:spacing w:before="40" w:after="0" w:line="100" w:lineRule="atLeast"/>
        <w:jc w:val="both"/>
        <w:rPr>
          <w:rFonts w:ascii="Cambria" w:hAnsi="Cambria" w:cs="Cambria"/>
          <w:sz w:val="2"/>
          <w:szCs w:val="20"/>
        </w:rPr>
      </w:pPr>
      <w:r>
        <w:rPr>
          <w:rFonts w:ascii="Cambria" w:hAnsi="Cambria" w:cs="Cambria"/>
          <w:b/>
        </w:rPr>
        <w:t>Experience Overview</w:t>
      </w:r>
    </w:p>
    <w:p w14:paraId="0A37501D" w14:textId="77777777" w:rsidR="00E052E5" w:rsidRDefault="00E052E5">
      <w:pPr>
        <w:pStyle w:val="Default"/>
        <w:spacing w:line="100" w:lineRule="atLeast"/>
        <w:ind w:left="360"/>
        <w:rPr>
          <w:rFonts w:ascii="Cambria" w:hAnsi="Cambria" w:cs="Cambria"/>
          <w:sz w:val="2"/>
          <w:szCs w:val="20"/>
        </w:rPr>
      </w:pPr>
    </w:p>
    <w:p w14:paraId="336BFBC9" w14:textId="77777777" w:rsidR="00E052E5" w:rsidRDefault="00E052E5">
      <w:pPr>
        <w:pStyle w:val="Default"/>
        <w:numPr>
          <w:ilvl w:val="0"/>
          <w:numId w:val="1"/>
        </w:numPr>
        <w:spacing w:line="100" w:lineRule="atLeast"/>
        <w:rPr>
          <w:rFonts w:ascii="Cambria" w:hAnsi="Cambria" w:cs="Cambria"/>
          <w:sz w:val="20"/>
          <w:szCs w:val="20"/>
        </w:rPr>
      </w:pPr>
      <w:r>
        <w:rPr>
          <w:rFonts w:ascii="Cambria" w:hAnsi="Cambria" w:cs="Cambria"/>
          <w:sz w:val="20"/>
          <w:szCs w:val="20"/>
        </w:rPr>
        <w:t xml:space="preserve">Dynamic IT Professional with </w:t>
      </w:r>
      <w:r w:rsidR="000F3A4A">
        <w:rPr>
          <w:rFonts w:ascii="Cambria" w:hAnsi="Cambria" w:cs="Cambria"/>
          <w:sz w:val="20"/>
          <w:szCs w:val="20"/>
        </w:rPr>
        <w:t>7</w:t>
      </w:r>
      <w:r>
        <w:rPr>
          <w:rFonts w:ascii="Cambria" w:hAnsi="Cambria" w:cs="Cambria"/>
          <w:sz w:val="20"/>
          <w:szCs w:val="20"/>
        </w:rPr>
        <w:t>+ years of experience in performance testing and Performance Engineering</w:t>
      </w:r>
    </w:p>
    <w:p w14:paraId="72E54047" w14:textId="3559B562" w:rsidR="00E052E5" w:rsidRDefault="00E052E5">
      <w:pPr>
        <w:pStyle w:val="Default"/>
        <w:numPr>
          <w:ilvl w:val="0"/>
          <w:numId w:val="1"/>
        </w:numPr>
        <w:spacing w:line="100" w:lineRule="atLeast"/>
        <w:rPr>
          <w:rFonts w:ascii="Cambria" w:hAnsi="Cambria" w:cs="Cambria"/>
          <w:sz w:val="20"/>
          <w:szCs w:val="20"/>
        </w:rPr>
      </w:pPr>
      <w:r>
        <w:rPr>
          <w:rFonts w:ascii="Cambria" w:hAnsi="Cambria" w:cs="Cambria"/>
          <w:sz w:val="20"/>
          <w:szCs w:val="20"/>
        </w:rPr>
        <w:t xml:space="preserve">Experienced in writing and implementing Performance Test Strategy, Test Plan, Test Scripts, and Test Closure </w:t>
      </w:r>
      <w:r w:rsidR="001C2292">
        <w:rPr>
          <w:rFonts w:ascii="Cambria" w:hAnsi="Cambria" w:cs="Cambria"/>
          <w:sz w:val="20"/>
          <w:szCs w:val="20"/>
        </w:rPr>
        <w:t>reports.</w:t>
      </w:r>
    </w:p>
    <w:p w14:paraId="30C54FD5" w14:textId="7AEFEDFF" w:rsidR="00E052E5" w:rsidRDefault="00E052E5">
      <w:pPr>
        <w:pStyle w:val="Default"/>
        <w:numPr>
          <w:ilvl w:val="0"/>
          <w:numId w:val="1"/>
        </w:numPr>
        <w:spacing w:line="100" w:lineRule="atLeast"/>
        <w:rPr>
          <w:rFonts w:ascii="Cambria" w:hAnsi="Cambria" w:cs="Cambria"/>
          <w:sz w:val="20"/>
          <w:szCs w:val="20"/>
        </w:rPr>
      </w:pPr>
      <w:r>
        <w:rPr>
          <w:rFonts w:ascii="Cambria" w:hAnsi="Cambria" w:cs="Cambria"/>
          <w:sz w:val="20"/>
          <w:szCs w:val="20"/>
        </w:rPr>
        <w:t xml:space="preserve">Specialized in Performance Testing using </w:t>
      </w:r>
      <w:r w:rsidR="001C2292">
        <w:rPr>
          <w:rFonts w:ascii="Cambria" w:hAnsi="Cambria" w:cs="Cambria"/>
          <w:sz w:val="20"/>
          <w:szCs w:val="20"/>
        </w:rPr>
        <w:t>JMeter.</w:t>
      </w:r>
    </w:p>
    <w:p w14:paraId="722508C1" w14:textId="26973C47" w:rsidR="00E052E5" w:rsidRDefault="4F08D7A2">
      <w:pPr>
        <w:pStyle w:val="Default"/>
        <w:numPr>
          <w:ilvl w:val="0"/>
          <w:numId w:val="1"/>
        </w:numPr>
        <w:spacing w:line="100" w:lineRule="atLeast"/>
        <w:rPr>
          <w:rFonts w:ascii="Cambria" w:hAnsi="Cambria" w:cs="Cambria"/>
          <w:sz w:val="20"/>
          <w:szCs w:val="20"/>
        </w:rPr>
      </w:pPr>
      <w:r w:rsidRPr="4F08D7A2">
        <w:rPr>
          <w:rFonts w:ascii="Cambria" w:hAnsi="Cambria" w:cs="Cambria"/>
          <w:sz w:val="20"/>
          <w:szCs w:val="20"/>
        </w:rPr>
        <w:t>Worked extensively on JMeter using Web (HTTP/HTML) and web services (API)</w:t>
      </w:r>
    </w:p>
    <w:p w14:paraId="2B844A09" w14:textId="77777777" w:rsidR="00E052E5" w:rsidRDefault="00E052E5">
      <w:pPr>
        <w:pStyle w:val="Default"/>
        <w:numPr>
          <w:ilvl w:val="0"/>
          <w:numId w:val="1"/>
        </w:numPr>
        <w:spacing w:line="100" w:lineRule="atLeast"/>
        <w:rPr>
          <w:rFonts w:ascii="Cambria" w:hAnsi="Cambria" w:cs="Cambria"/>
          <w:sz w:val="20"/>
          <w:szCs w:val="20"/>
        </w:rPr>
      </w:pPr>
      <w:r>
        <w:rPr>
          <w:rFonts w:ascii="Cambria" w:hAnsi="Cambria" w:cs="Cambria"/>
          <w:sz w:val="20"/>
          <w:szCs w:val="20"/>
        </w:rPr>
        <w:t>Good in using Parameterization and Correlation</w:t>
      </w:r>
    </w:p>
    <w:p w14:paraId="15D19B5B" w14:textId="3459CDDA" w:rsidR="00E052E5" w:rsidRDefault="4F08D7A2">
      <w:pPr>
        <w:pStyle w:val="Default"/>
        <w:numPr>
          <w:ilvl w:val="0"/>
          <w:numId w:val="1"/>
        </w:numPr>
        <w:spacing w:line="100" w:lineRule="atLeast"/>
        <w:rPr>
          <w:rFonts w:ascii="Cambria" w:hAnsi="Cambria" w:cs="Cambria"/>
          <w:sz w:val="20"/>
          <w:szCs w:val="20"/>
        </w:rPr>
      </w:pPr>
      <w:r w:rsidRPr="4F08D7A2">
        <w:rPr>
          <w:rFonts w:ascii="Cambria" w:hAnsi="Cambria" w:cs="Cambria"/>
          <w:sz w:val="20"/>
          <w:szCs w:val="20"/>
        </w:rPr>
        <w:t xml:space="preserve">Monitor Ants Profiler, MySQL Profiler for database </w:t>
      </w:r>
      <w:r w:rsidR="001C2292" w:rsidRPr="4F08D7A2">
        <w:rPr>
          <w:rFonts w:ascii="Cambria" w:hAnsi="Cambria" w:cs="Cambria"/>
          <w:sz w:val="20"/>
          <w:szCs w:val="20"/>
        </w:rPr>
        <w:t>debugging.</w:t>
      </w:r>
      <w:r w:rsidRPr="4F08D7A2">
        <w:rPr>
          <w:rFonts w:ascii="Cambria" w:hAnsi="Cambria" w:cs="Cambria"/>
          <w:sz w:val="20"/>
          <w:szCs w:val="20"/>
        </w:rPr>
        <w:t xml:space="preserve">      </w:t>
      </w:r>
    </w:p>
    <w:p w14:paraId="2B21F614" w14:textId="77777777" w:rsidR="00E052E5" w:rsidRDefault="00E052E5">
      <w:pPr>
        <w:pStyle w:val="Default"/>
        <w:numPr>
          <w:ilvl w:val="0"/>
          <w:numId w:val="1"/>
        </w:numPr>
        <w:spacing w:line="100" w:lineRule="atLeast"/>
        <w:rPr>
          <w:rFonts w:ascii="Cambria" w:hAnsi="Cambria" w:cs="Cambria"/>
          <w:sz w:val="20"/>
          <w:szCs w:val="20"/>
        </w:rPr>
      </w:pPr>
      <w:r>
        <w:rPr>
          <w:rFonts w:ascii="Cambria" w:hAnsi="Cambria" w:cs="Cambria"/>
          <w:sz w:val="20"/>
          <w:szCs w:val="20"/>
        </w:rPr>
        <w:t>Monitor allocation of table sizes as per the load generation</w:t>
      </w:r>
    </w:p>
    <w:p w14:paraId="15BE1FA2" w14:textId="77777777" w:rsidR="00E052E5" w:rsidRDefault="00E052E5">
      <w:pPr>
        <w:pStyle w:val="Default"/>
        <w:numPr>
          <w:ilvl w:val="0"/>
          <w:numId w:val="1"/>
        </w:numPr>
        <w:spacing w:line="100" w:lineRule="atLeast"/>
        <w:rPr>
          <w:rFonts w:ascii="Cambria" w:hAnsi="Cambria" w:cs="Cambria"/>
          <w:sz w:val="20"/>
          <w:szCs w:val="20"/>
        </w:rPr>
      </w:pPr>
      <w:r>
        <w:rPr>
          <w:rFonts w:ascii="Cambria" w:hAnsi="Cambria" w:cs="Cambria"/>
          <w:sz w:val="20"/>
          <w:szCs w:val="20"/>
        </w:rPr>
        <w:t>Good understanding of performance engineering and tuning techniques – Garbage Collection and Thread Dumps, Hot methods and Objects.</w:t>
      </w:r>
    </w:p>
    <w:p w14:paraId="1DFCF642" w14:textId="396B1B8E" w:rsidR="00E052E5" w:rsidRDefault="4F08D7A2">
      <w:pPr>
        <w:pStyle w:val="Default"/>
        <w:numPr>
          <w:ilvl w:val="0"/>
          <w:numId w:val="1"/>
        </w:numPr>
        <w:spacing w:line="100" w:lineRule="atLeast"/>
        <w:rPr>
          <w:rFonts w:ascii="Cambria" w:hAnsi="Cambria" w:cs="Cambria"/>
          <w:sz w:val="20"/>
          <w:szCs w:val="20"/>
        </w:rPr>
      </w:pPr>
      <w:r w:rsidRPr="4F08D7A2">
        <w:rPr>
          <w:rFonts w:ascii="Cambria" w:hAnsi="Cambria" w:cs="Cambria"/>
          <w:sz w:val="20"/>
          <w:szCs w:val="20"/>
        </w:rPr>
        <w:t xml:space="preserve">Involved in Performance report, monitoring graphs and analyzing performance testing results to find the </w:t>
      </w:r>
      <w:r w:rsidR="001C2292" w:rsidRPr="4F08D7A2">
        <w:rPr>
          <w:rFonts w:ascii="Cambria" w:hAnsi="Cambria" w:cs="Cambria"/>
          <w:sz w:val="20"/>
          <w:szCs w:val="20"/>
        </w:rPr>
        <w:t>bottlenecks.</w:t>
      </w:r>
    </w:p>
    <w:p w14:paraId="4C893826" w14:textId="77777777" w:rsidR="00E052E5" w:rsidRDefault="00E052E5">
      <w:pPr>
        <w:pStyle w:val="Default"/>
        <w:numPr>
          <w:ilvl w:val="0"/>
          <w:numId w:val="1"/>
        </w:numPr>
        <w:spacing w:line="100" w:lineRule="atLeast"/>
        <w:rPr>
          <w:rFonts w:ascii="Cambria" w:hAnsi="Cambria" w:cs="Cambria"/>
          <w:sz w:val="20"/>
          <w:szCs w:val="20"/>
        </w:rPr>
      </w:pPr>
      <w:r>
        <w:rPr>
          <w:rFonts w:ascii="Cambria" w:hAnsi="Cambria" w:cs="Cambria"/>
          <w:sz w:val="20"/>
          <w:szCs w:val="20"/>
        </w:rPr>
        <w:t>Used different protocols HTTP/HTML, Java EJB and Web Services</w:t>
      </w:r>
    </w:p>
    <w:p w14:paraId="19112322" w14:textId="7C15A5DC" w:rsidR="00E052E5" w:rsidRDefault="00E052E5">
      <w:pPr>
        <w:pStyle w:val="Default"/>
        <w:numPr>
          <w:ilvl w:val="0"/>
          <w:numId w:val="1"/>
        </w:numPr>
        <w:spacing w:line="100" w:lineRule="atLeast"/>
        <w:rPr>
          <w:rFonts w:ascii="Cambria" w:hAnsi="Cambria" w:cs="Cambria"/>
          <w:sz w:val="20"/>
          <w:szCs w:val="20"/>
        </w:rPr>
      </w:pPr>
      <w:r>
        <w:rPr>
          <w:rFonts w:ascii="Cambria" w:hAnsi="Cambria" w:cs="Cambria"/>
          <w:sz w:val="20"/>
          <w:szCs w:val="20"/>
        </w:rPr>
        <w:t xml:space="preserve">Analyze the CPU Utilization, Memory usage, Garbage Collection and DB Parameters to verify the performance of the </w:t>
      </w:r>
      <w:r w:rsidR="001C2292">
        <w:rPr>
          <w:rFonts w:ascii="Cambria" w:hAnsi="Cambria" w:cs="Cambria"/>
          <w:sz w:val="20"/>
          <w:szCs w:val="20"/>
        </w:rPr>
        <w:t>applications.</w:t>
      </w:r>
    </w:p>
    <w:p w14:paraId="1FAD233B" w14:textId="3A2FAB15" w:rsidR="00E052E5" w:rsidRDefault="00E052E5">
      <w:pPr>
        <w:pStyle w:val="Default"/>
        <w:numPr>
          <w:ilvl w:val="0"/>
          <w:numId w:val="1"/>
        </w:numPr>
        <w:spacing w:line="100" w:lineRule="atLeast"/>
        <w:rPr>
          <w:rFonts w:ascii="Cambria" w:hAnsi="Cambria" w:cs="Cambria"/>
          <w:sz w:val="20"/>
          <w:szCs w:val="20"/>
        </w:rPr>
      </w:pPr>
      <w:r>
        <w:rPr>
          <w:rFonts w:ascii="Cambria" w:hAnsi="Cambria" w:cs="Cambria"/>
          <w:sz w:val="20"/>
          <w:szCs w:val="20"/>
        </w:rPr>
        <w:t xml:space="preserve">Strong knowledge of SQL and PL/SQL to test database </w:t>
      </w:r>
      <w:r w:rsidR="001C2292">
        <w:rPr>
          <w:rFonts w:ascii="Cambria" w:hAnsi="Cambria" w:cs="Cambria"/>
          <w:sz w:val="20"/>
          <w:szCs w:val="20"/>
        </w:rPr>
        <w:t>integrity.</w:t>
      </w:r>
    </w:p>
    <w:p w14:paraId="0ACB2131" w14:textId="76066D0A" w:rsidR="00E052E5" w:rsidRDefault="00E052E5">
      <w:pPr>
        <w:pStyle w:val="Default"/>
        <w:numPr>
          <w:ilvl w:val="0"/>
          <w:numId w:val="1"/>
        </w:numPr>
        <w:spacing w:line="100" w:lineRule="atLeast"/>
        <w:rPr>
          <w:rFonts w:ascii="Cambria" w:hAnsi="Cambria" w:cs="Cambria"/>
          <w:sz w:val="20"/>
          <w:szCs w:val="20"/>
        </w:rPr>
      </w:pPr>
      <w:r>
        <w:rPr>
          <w:rFonts w:ascii="Cambria" w:hAnsi="Cambria" w:cs="Cambria"/>
          <w:sz w:val="20"/>
          <w:szCs w:val="20"/>
        </w:rPr>
        <w:t xml:space="preserve">Experience in analyzing and troubleshooting database related </w:t>
      </w:r>
      <w:r w:rsidR="001C2292">
        <w:rPr>
          <w:rFonts w:ascii="Cambria" w:hAnsi="Cambria" w:cs="Cambria"/>
          <w:sz w:val="20"/>
          <w:szCs w:val="20"/>
        </w:rPr>
        <w:t>problems.</w:t>
      </w:r>
    </w:p>
    <w:p w14:paraId="5F18EE8B" w14:textId="1F4DA5A9" w:rsidR="00E052E5" w:rsidRDefault="4F08D7A2">
      <w:pPr>
        <w:pStyle w:val="Default"/>
        <w:numPr>
          <w:ilvl w:val="0"/>
          <w:numId w:val="1"/>
        </w:numPr>
        <w:spacing w:line="100" w:lineRule="atLeast"/>
        <w:rPr>
          <w:rFonts w:ascii="Cambria" w:hAnsi="Cambria" w:cs="Cambria"/>
          <w:sz w:val="20"/>
          <w:szCs w:val="20"/>
        </w:rPr>
      </w:pPr>
      <w:r w:rsidRPr="4F08D7A2">
        <w:rPr>
          <w:rFonts w:ascii="Cambria" w:hAnsi="Cambria" w:cs="Cambria"/>
          <w:sz w:val="20"/>
          <w:szCs w:val="20"/>
        </w:rPr>
        <w:t>Good Experience in Admin activities like installation WebLogic and Builds</w:t>
      </w:r>
    </w:p>
    <w:p w14:paraId="6BF1E2DE" w14:textId="4A98618F" w:rsidR="00E052E5" w:rsidRDefault="00E052E5">
      <w:pPr>
        <w:pStyle w:val="Default"/>
        <w:numPr>
          <w:ilvl w:val="0"/>
          <w:numId w:val="1"/>
        </w:numPr>
        <w:spacing w:line="100" w:lineRule="atLeast"/>
        <w:rPr>
          <w:rFonts w:ascii="Cambria" w:hAnsi="Cambria" w:cs="Cambria"/>
          <w:sz w:val="20"/>
          <w:szCs w:val="20"/>
        </w:rPr>
      </w:pPr>
      <w:r>
        <w:rPr>
          <w:rFonts w:ascii="Cambria" w:hAnsi="Cambria" w:cs="Cambria"/>
          <w:sz w:val="20"/>
          <w:szCs w:val="20"/>
        </w:rPr>
        <w:t xml:space="preserve">Good Experience in using Maven and ANT for installing builds in performance test </w:t>
      </w:r>
      <w:r w:rsidR="001C2292">
        <w:rPr>
          <w:rFonts w:ascii="Cambria" w:hAnsi="Cambria" w:cs="Cambria"/>
          <w:sz w:val="20"/>
          <w:szCs w:val="20"/>
        </w:rPr>
        <w:t>environment.</w:t>
      </w:r>
    </w:p>
    <w:p w14:paraId="2FA7D3B1" w14:textId="77777777" w:rsidR="00E052E5" w:rsidRDefault="00E052E5">
      <w:pPr>
        <w:pStyle w:val="Default"/>
        <w:numPr>
          <w:ilvl w:val="0"/>
          <w:numId w:val="1"/>
        </w:numPr>
        <w:spacing w:line="100" w:lineRule="atLeast"/>
        <w:rPr>
          <w:rFonts w:ascii="Cambria" w:hAnsi="Cambria" w:cs="Cambria"/>
          <w:sz w:val="20"/>
          <w:szCs w:val="20"/>
        </w:rPr>
      </w:pPr>
      <w:r>
        <w:rPr>
          <w:rFonts w:ascii="Cambria" w:hAnsi="Cambria" w:cs="Cambria"/>
          <w:sz w:val="20"/>
          <w:szCs w:val="20"/>
        </w:rPr>
        <w:t>Good communication and interpersonal skills</w:t>
      </w:r>
    </w:p>
    <w:p w14:paraId="205E89AC" w14:textId="77777777" w:rsidR="0043548F" w:rsidRDefault="0043548F">
      <w:pPr>
        <w:pStyle w:val="Default"/>
        <w:numPr>
          <w:ilvl w:val="0"/>
          <w:numId w:val="1"/>
        </w:numPr>
        <w:spacing w:line="100" w:lineRule="atLeast"/>
        <w:rPr>
          <w:rFonts w:ascii="Cambria" w:hAnsi="Cambria" w:cs="Cambria"/>
          <w:sz w:val="20"/>
          <w:szCs w:val="20"/>
        </w:rPr>
      </w:pPr>
      <w:r>
        <w:rPr>
          <w:rFonts w:ascii="Cambria" w:hAnsi="Cambria" w:cs="Cambria"/>
          <w:sz w:val="20"/>
          <w:szCs w:val="20"/>
        </w:rPr>
        <w:t xml:space="preserve">Good experience in Azure </w:t>
      </w:r>
    </w:p>
    <w:p w14:paraId="0D95E9BD" w14:textId="77777777" w:rsidR="00E052E5" w:rsidRDefault="00E052E5">
      <w:pPr>
        <w:pStyle w:val="Default"/>
        <w:numPr>
          <w:ilvl w:val="0"/>
          <w:numId w:val="1"/>
        </w:numPr>
        <w:spacing w:line="100" w:lineRule="atLeast"/>
        <w:rPr>
          <w:rFonts w:ascii="Cambria" w:hAnsi="Cambria" w:cs="Cambria"/>
          <w:b/>
        </w:rPr>
      </w:pPr>
      <w:r>
        <w:rPr>
          <w:rFonts w:ascii="Cambria" w:hAnsi="Cambria" w:cs="Cambria"/>
          <w:sz w:val="20"/>
          <w:szCs w:val="20"/>
        </w:rPr>
        <w:t>Experience in detailed analysis of performance tests and reports</w:t>
      </w:r>
    </w:p>
    <w:p w14:paraId="7609B458" w14:textId="77777777" w:rsidR="00E052E5" w:rsidRDefault="00E052E5">
      <w:pPr>
        <w:pStyle w:val="Default"/>
        <w:shd w:val="clear" w:color="auto" w:fill="D9D9D9"/>
        <w:spacing w:before="40" w:after="0" w:line="100" w:lineRule="atLeast"/>
        <w:jc w:val="both"/>
        <w:rPr>
          <w:rFonts w:ascii="Cambria" w:hAnsi="Cambria" w:cs="Cambria"/>
          <w:b/>
          <w:sz w:val="20"/>
          <w:szCs w:val="20"/>
        </w:rPr>
      </w:pPr>
      <w:r>
        <w:rPr>
          <w:rFonts w:ascii="Cambria" w:hAnsi="Cambria" w:cs="Cambria"/>
          <w:b/>
        </w:rPr>
        <w:t>Organizational Experience</w:t>
      </w:r>
    </w:p>
    <w:p w14:paraId="5DAB6C7B" w14:textId="77777777" w:rsidR="00E052E5" w:rsidRDefault="00E052E5">
      <w:pPr>
        <w:pStyle w:val="Default"/>
        <w:spacing w:before="40" w:after="20" w:line="100" w:lineRule="atLeast"/>
        <w:jc w:val="both"/>
        <w:rPr>
          <w:rFonts w:ascii="Cambria" w:hAnsi="Cambria" w:cs="Cambria"/>
          <w:b/>
          <w:sz w:val="20"/>
          <w:szCs w:val="20"/>
        </w:rPr>
      </w:pPr>
    </w:p>
    <w:p w14:paraId="5830BD08" w14:textId="696DA7A1" w:rsidR="001C2292" w:rsidRDefault="001C2292">
      <w:pPr>
        <w:pStyle w:val="ListParagraph"/>
        <w:numPr>
          <w:ilvl w:val="0"/>
          <w:numId w:val="1"/>
        </w:numPr>
        <w:spacing w:after="0" w:line="360" w:lineRule="auto"/>
        <w:jc w:val="both"/>
        <w:rPr>
          <w:sz w:val="20"/>
          <w:szCs w:val="20"/>
        </w:rPr>
      </w:pPr>
      <w:r>
        <w:rPr>
          <w:sz w:val="20"/>
          <w:szCs w:val="20"/>
        </w:rPr>
        <w:t xml:space="preserve">Working as a Lead Quality Engineer in </w:t>
      </w:r>
      <w:r w:rsidRPr="001C2292">
        <w:rPr>
          <w:b/>
          <w:bCs/>
          <w:sz w:val="20"/>
          <w:szCs w:val="20"/>
        </w:rPr>
        <w:t>Brillio</w:t>
      </w:r>
      <w:r>
        <w:rPr>
          <w:sz w:val="20"/>
          <w:szCs w:val="20"/>
        </w:rPr>
        <w:t xml:space="preserve">, Bangalore, India from Dec 2023 to </w:t>
      </w:r>
      <w:r w:rsidR="00777FB1">
        <w:rPr>
          <w:sz w:val="20"/>
          <w:szCs w:val="20"/>
        </w:rPr>
        <w:t>till</w:t>
      </w:r>
      <w:r>
        <w:rPr>
          <w:sz w:val="20"/>
          <w:szCs w:val="20"/>
        </w:rPr>
        <w:t xml:space="preserve"> </w:t>
      </w:r>
      <w:r w:rsidR="00777FB1">
        <w:rPr>
          <w:sz w:val="20"/>
          <w:szCs w:val="20"/>
        </w:rPr>
        <w:t>now.</w:t>
      </w:r>
    </w:p>
    <w:p w14:paraId="297147D5" w14:textId="5B9BD899" w:rsidR="00E052E5" w:rsidRDefault="4E52E85E">
      <w:pPr>
        <w:pStyle w:val="ListParagraph"/>
        <w:numPr>
          <w:ilvl w:val="0"/>
          <w:numId w:val="1"/>
        </w:numPr>
        <w:spacing w:after="0" w:line="360" w:lineRule="auto"/>
        <w:jc w:val="both"/>
        <w:rPr>
          <w:sz w:val="20"/>
          <w:szCs w:val="20"/>
        </w:rPr>
      </w:pPr>
      <w:r w:rsidRPr="4E52E85E">
        <w:rPr>
          <w:sz w:val="20"/>
          <w:szCs w:val="20"/>
        </w:rPr>
        <w:t>Work</w:t>
      </w:r>
      <w:r w:rsidR="001C2292">
        <w:rPr>
          <w:sz w:val="20"/>
          <w:szCs w:val="20"/>
        </w:rPr>
        <w:t>ed</w:t>
      </w:r>
      <w:r w:rsidRPr="4E52E85E">
        <w:rPr>
          <w:sz w:val="20"/>
          <w:szCs w:val="20"/>
        </w:rPr>
        <w:t xml:space="preserve"> as a Senior Performance test engineer in </w:t>
      </w:r>
      <w:proofErr w:type="spellStart"/>
      <w:r w:rsidRPr="4E52E85E">
        <w:rPr>
          <w:b/>
          <w:bCs/>
          <w:sz w:val="20"/>
          <w:szCs w:val="20"/>
        </w:rPr>
        <w:t>Emids</w:t>
      </w:r>
      <w:proofErr w:type="spellEnd"/>
      <w:r w:rsidRPr="4E52E85E">
        <w:rPr>
          <w:b/>
          <w:bCs/>
          <w:sz w:val="20"/>
          <w:szCs w:val="20"/>
        </w:rPr>
        <w:t xml:space="preserve"> Technologies,</w:t>
      </w:r>
      <w:r w:rsidRPr="4E52E85E">
        <w:rPr>
          <w:sz w:val="20"/>
          <w:szCs w:val="20"/>
        </w:rPr>
        <w:t xml:space="preserve"> Bangalore, India from Feb 2022 to July 2023</w:t>
      </w:r>
    </w:p>
    <w:p w14:paraId="60E1ED38" w14:textId="417B4C31" w:rsidR="00E052E5" w:rsidRDefault="4E52E85E">
      <w:pPr>
        <w:pStyle w:val="ListParagraph"/>
        <w:numPr>
          <w:ilvl w:val="0"/>
          <w:numId w:val="1"/>
        </w:numPr>
        <w:spacing w:after="0" w:line="360" w:lineRule="auto"/>
        <w:jc w:val="both"/>
        <w:rPr>
          <w:rFonts w:ascii="Cambria" w:hAnsi="Cambria" w:cs="Cambria"/>
          <w:sz w:val="20"/>
          <w:szCs w:val="20"/>
        </w:rPr>
      </w:pPr>
      <w:r w:rsidRPr="4E52E85E">
        <w:rPr>
          <w:sz w:val="20"/>
          <w:szCs w:val="20"/>
        </w:rPr>
        <w:t xml:space="preserve">Worked as a performance test engineer in </w:t>
      </w:r>
      <w:r w:rsidRPr="4E52E85E">
        <w:rPr>
          <w:b/>
          <w:bCs/>
          <w:sz w:val="20"/>
          <w:szCs w:val="20"/>
        </w:rPr>
        <w:t>ZYOIN WEB PRIVATE LIMITED</w:t>
      </w:r>
      <w:r w:rsidRPr="4E52E85E">
        <w:rPr>
          <w:sz w:val="20"/>
          <w:szCs w:val="20"/>
        </w:rPr>
        <w:t>, Bangalore, India Feb 2021 to Feb 2022</w:t>
      </w:r>
    </w:p>
    <w:p w14:paraId="16312546" w14:textId="78160006" w:rsidR="00E052E5" w:rsidRDefault="4F08D7A2">
      <w:pPr>
        <w:pStyle w:val="ListParagraph"/>
        <w:numPr>
          <w:ilvl w:val="0"/>
          <w:numId w:val="1"/>
        </w:numPr>
        <w:spacing w:after="0" w:line="360" w:lineRule="auto"/>
        <w:jc w:val="both"/>
        <w:rPr>
          <w:rFonts w:ascii="Cambria" w:hAnsi="Cambria" w:cs="Cambria"/>
          <w:sz w:val="20"/>
          <w:szCs w:val="20"/>
        </w:rPr>
      </w:pPr>
      <w:r w:rsidRPr="4F08D7A2">
        <w:rPr>
          <w:rFonts w:ascii="Cambria" w:hAnsi="Cambria" w:cs="Cambria"/>
          <w:sz w:val="20"/>
          <w:szCs w:val="20"/>
        </w:rPr>
        <w:t xml:space="preserve">Worked as a Performance Test Engineer in </w:t>
      </w:r>
      <w:r w:rsidRPr="4F08D7A2">
        <w:rPr>
          <w:rFonts w:ascii="Cambria" w:hAnsi="Cambria" w:cs="Cambria"/>
          <w:b/>
          <w:bCs/>
          <w:sz w:val="20"/>
          <w:szCs w:val="20"/>
        </w:rPr>
        <w:t>Accordion Technology Pvt Ltd</w:t>
      </w:r>
      <w:r w:rsidRPr="4F08D7A2">
        <w:rPr>
          <w:rFonts w:ascii="Cambria" w:hAnsi="Cambria" w:cs="Cambria"/>
          <w:sz w:val="20"/>
          <w:szCs w:val="20"/>
        </w:rPr>
        <w:t>, Hyderabad, India from Oct 2018 to May 2020</w:t>
      </w:r>
    </w:p>
    <w:p w14:paraId="44C6B58A" w14:textId="77777777" w:rsidR="00E052E5" w:rsidRDefault="00E052E5">
      <w:pPr>
        <w:pStyle w:val="ListParagraph"/>
        <w:numPr>
          <w:ilvl w:val="0"/>
          <w:numId w:val="1"/>
        </w:numPr>
        <w:spacing w:after="0" w:line="360" w:lineRule="auto"/>
        <w:jc w:val="both"/>
        <w:rPr>
          <w:rFonts w:ascii="Cambria" w:hAnsi="Cambria" w:cs="Cambria"/>
          <w:sz w:val="20"/>
          <w:szCs w:val="20"/>
        </w:rPr>
      </w:pPr>
      <w:r>
        <w:rPr>
          <w:rFonts w:ascii="Cambria" w:hAnsi="Cambria" w:cs="Cambria"/>
          <w:sz w:val="20"/>
          <w:szCs w:val="20"/>
        </w:rPr>
        <w:t xml:space="preserve">Worked as a Performance Tester in </w:t>
      </w:r>
      <w:r w:rsidR="007F3042" w:rsidRPr="00BA4931">
        <w:rPr>
          <w:rFonts w:ascii="Cambria" w:hAnsi="Cambria" w:cs="Cambria"/>
          <w:b/>
          <w:sz w:val="20"/>
          <w:szCs w:val="20"/>
        </w:rPr>
        <w:t>WESTPAQ Software Solutions Pvt Ltd</w:t>
      </w:r>
      <w:r>
        <w:rPr>
          <w:rFonts w:ascii="Cambria" w:hAnsi="Cambria" w:cs="Cambria"/>
          <w:sz w:val="20"/>
          <w:szCs w:val="20"/>
        </w:rPr>
        <w:t xml:space="preserve">, Hyderabad, India from Nov 2014 – </w:t>
      </w:r>
    </w:p>
    <w:p w14:paraId="4FAE7B8C" w14:textId="77777777" w:rsidR="00E052E5" w:rsidRDefault="00E052E5">
      <w:pPr>
        <w:pStyle w:val="Default"/>
        <w:spacing w:after="0" w:line="360" w:lineRule="auto"/>
        <w:ind w:firstLine="360"/>
        <w:jc w:val="both"/>
        <w:rPr>
          <w:rFonts w:ascii="Cambria" w:hAnsi="Cambria" w:cs="Cambria"/>
          <w:sz w:val="20"/>
          <w:szCs w:val="20"/>
        </w:rPr>
      </w:pPr>
      <w:r>
        <w:rPr>
          <w:rFonts w:ascii="Cambria" w:hAnsi="Cambria" w:cs="Cambria"/>
          <w:sz w:val="20"/>
          <w:szCs w:val="20"/>
        </w:rPr>
        <w:t>Sep 2018</w:t>
      </w:r>
    </w:p>
    <w:p w14:paraId="02EB378F" w14:textId="77777777" w:rsidR="00E052E5" w:rsidRDefault="00E052E5">
      <w:pPr>
        <w:pStyle w:val="Default"/>
        <w:spacing w:line="100" w:lineRule="atLeast"/>
        <w:rPr>
          <w:rFonts w:ascii="Cambria" w:hAnsi="Cambria" w:cs="Cambria"/>
          <w:sz w:val="20"/>
          <w:szCs w:val="20"/>
        </w:rPr>
      </w:pPr>
    </w:p>
    <w:p w14:paraId="29D6B04F" w14:textId="77777777" w:rsidR="00E052E5" w:rsidRDefault="00E052E5">
      <w:pPr>
        <w:pStyle w:val="Default"/>
        <w:spacing w:line="100" w:lineRule="atLeast"/>
        <w:rPr>
          <w:rFonts w:ascii="Cambria" w:hAnsi="Cambria" w:cs="Cambria"/>
          <w:sz w:val="20"/>
          <w:szCs w:val="20"/>
        </w:rPr>
      </w:pPr>
      <w:r>
        <w:rPr>
          <w:rFonts w:ascii="Cambria" w:hAnsi="Cambria" w:cs="Cambria"/>
          <w:sz w:val="20"/>
          <w:szCs w:val="20"/>
        </w:rPr>
        <w:t xml:space="preserve"> </w:t>
      </w:r>
    </w:p>
    <w:p w14:paraId="50D61451" w14:textId="77777777" w:rsidR="00E052E5" w:rsidRDefault="00E052E5">
      <w:pPr>
        <w:pStyle w:val="Default"/>
        <w:shd w:val="clear" w:color="auto" w:fill="D9D9D9"/>
        <w:spacing w:before="40" w:after="0" w:line="100" w:lineRule="atLeast"/>
        <w:jc w:val="both"/>
      </w:pPr>
      <w:r>
        <w:rPr>
          <w:rFonts w:ascii="Cambria" w:hAnsi="Cambria" w:cs="Cambria"/>
          <w:b/>
        </w:rPr>
        <w:t>Technical Skills:</w:t>
      </w:r>
    </w:p>
    <w:p w14:paraId="6A05A809" w14:textId="77777777" w:rsidR="00E052E5" w:rsidRDefault="00E052E5">
      <w:pPr>
        <w:pStyle w:val="Default"/>
        <w:spacing w:line="120" w:lineRule="auto"/>
        <w:jc w:val="both"/>
      </w:pPr>
    </w:p>
    <w:p w14:paraId="4703EBA3" w14:textId="4C9F5541" w:rsidR="00E052E5" w:rsidRDefault="321F9794" w:rsidP="001C2292">
      <w:pPr>
        <w:pStyle w:val="Default"/>
        <w:spacing w:before="80" w:after="0" w:line="100" w:lineRule="atLeast"/>
        <w:ind w:left="720"/>
        <w:jc w:val="both"/>
        <w:rPr>
          <w:rFonts w:ascii="Cambria" w:hAnsi="Cambria" w:cs="Cambria"/>
          <w:sz w:val="20"/>
          <w:szCs w:val="20"/>
        </w:rPr>
      </w:pPr>
      <w:r w:rsidRPr="321F9794">
        <w:rPr>
          <w:rFonts w:ascii="Cambria" w:hAnsi="Cambria" w:cs="Cambria"/>
          <w:sz w:val="20"/>
          <w:szCs w:val="20"/>
        </w:rPr>
        <w:t>Performance Testing Tools</w:t>
      </w:r>
      <w:r w:rsidR="00E052E5">
        <w:tab/>
      </w:r>
      <w:r w:rsidRPr="321F9794">
        <w:rPr>
          <w:rFonts w:ascii="Cambria" w:hAnsi="Cambria" w:cs="Cambria"/>
          <w:sz w:val="20"/>
          <w:szCs w:val="20"/>
        </w:rPr>
        <w:t xml:space="preserve">: JMeter, Smart Meter, Blaze meter, Badboy, Ants profiler and </w:t>
      </w:r>
      <w:r w:rsidR="001C2292" w:rsidRPr="321F9794">
        <w:rPr>
          <w:rFonts w:ascii="Cambria" w:hAnsi="Cambria" w:cs="Cambria"/>
          <w:sz w:val="20"/>
          <w:szCs w:val="20"/>
        </w:rPr>
        <w:t>LoadRunner</w:t>
      </w:r>
      <w:r w:rsidR="00E052E5">
        <w:tab/>
      </w:r>
      <w:r w:rsidRPr="321F9794">
        <w:rPr>
          <w:rFonts w:ascii="Cambria" w:hAnsi="Cambria" w:cs="Cambria"/>
          <w:sz w:val="20"/>
          <w:szCs w:val="20"/>
        </w:rPr>
        <w:t xml:space="preserve">                Defect Tracking Tool</w:t>
      </w:r>
      <w:r w:rsidR="00E052E5">
        <w:tab/>
      </w:r>
      <w:r w:rsidRPr="321F9794">
        <w:rPr>
          <w:rFonts w:ascii="Cambria" w:hAnsi="Cambria" w:cs="Cambria"/>
          <w:sz w:val="20"/>
          <w:szCs w:val="20"/>
        </w:rPr>
        <w:t xml:space="preserve">          </w:t>
      </w:r>
      <w:r w:rsidR="001C2292">
        <w:rPr>
          <w:rFonts w:ascii="Cambria" w:hAnsi="Cambria" w:cs="Cambria"/>
          <w:sz w:val="20"/>
          <w:szCs w:val="20"/>
        </w:rPr>
        <w:t xml:space="preserve">      </w:t>
      </w:r>
      <w:r w:rsidRPr="321F9794">
        <w:rPr>
          <w:rFonts w:ascii="Cambria" w:hAnsi="Cambria" w:cs="Cambria"/>
          <w:sz w:val="20"/>
          <w:szCs w:val="20"/>
        </w:rPr>
        <w:t xml:space="preserve"> : JIRA, Azure</w:t>
      </w:r>
    </w:p>
    <w:p w14:paraId="0AEF5DD8" w14:textId="1B17F6BB" w:rsidR="00E052E5" w:rsidRDefault="4F08D7A2">
      <w:pPr>
        <w:pStyle w:val="Default"/>
        <w:spacing w:before="80" w:after="0" w:line="100" w:lineRule="atLeast"/>
        <w:ind w:firstLine="720"/>
        <w:jc w:val="both"/>
        <w:rPr>
          <w:rFonts w:ascii="Cambria" w:hAnsi="Cambria" w:cs="Cambria"/>
          <w:sz w:val="20"/>
          <w:szCs w:val="20"/>
        </w:rPr>
      </w:pPr>
      <w:r w:rsidRPr="4F08D7A2">
        <w:rPr>
          <w:rFonts w:ascii="Cambria" w:hAnsi="Cambria" w:cs="Cambria"/>
          <w:sz w:val="20"/>
          <w:szCs w:val="20"/>
        </w:rPr>
        <w:t xml:space="preserve">Monitoring Tools                          </w:t>
      </w:r>
      <w:r w:rsidR="00E052E5">
        <w:tab/>
      </w:r>
      <w:r w:rsidRPr="4F08D7A2">
        <w:rPr>
          <w:rFonts w:ascii="Cambria" w:hAnsi="Cambria" w:cs="Cambria"/>
          <w:sz w:val="20"/>
          <w:szCs w:val="20"/>
        </w:rPr>
        <w:t>: Dynatrace, SiteScope</w:t>
      </w:r>
    </w:p>
    <w:p w14:paraId="03BD8B54" w14:textId="77777777" w:rsidR="00E052E5" w:rsidRDefault="00E052E5">
      <w:pPr>
        <w:pStyle w:val="Default"/>
        <w:spacing w:before="80" w:after="0" w:line="100" w:lineRule="atLeast"/>
        <w:ind w:firstLine="720"/>
        <w:jc w:val="both"/>
        <w:rPr>
          <w:rFonts w:ascii="Cambria" w:hAnsi="Cambria" w:cs="Cambria"/>
          <w:sz w:val="20"/>
          <w:szCs w:val="20"/>
        </w:rPr>
      </w:pPr>
      <w:r>
        <w:rPr>
          <w:rFonts w:ascii="Cambria" w:hAnsi="Cambria" w:cs="Cambria"/>
          <w:sz w:val="20"/>
          <w:szCs w:val="20"/>
        </w:rPr>
        <w:t xml:space="preserve">Web Services      </w:t>
      </w:r>
      <w:r>
        <w:rPr>
          <w:rFonts w:ascii="Cambria" w:hAnsi="Cambria" w:cs="Cambria"/>
          <w:sz w:val="20"/>
          <w:szCs w:val="20"/>
        </w:rPr>
        <w:tab/>
      </w:r>
      <w:r>
        <w:rPr>
          <w:rFonts w:ascii="Cambria" w:hAnsi="Cambria" w:cs="Cambria"/>
          <w:sz w:val="20"/>
          <w:szCs w:val="20"/>
        </w:rPr>
        <w:tab/>
      </w:r>
      <w:r>
        <w:rPr>
          <w:rFonts w:ascii="Cambria" w:hAnsi="Cambria" w:cs="Cambria"/>
          <w:sz w:val="20"/>
          <w:szCs w:val="20"/>
        </w:rPr>
        <w:tab/>
        <w:t>: POSTMAN, SOAPUI,</w:t>
      </w:r>
      <w:r w:rsidR="00742776">
        <w:rPr>
          <w:rFonts w:ascii="Cambria" w:hAnsi="Cambria" w:cs="Cambria"/>
          <w:sz w:val="20"/>
          <w:szCs w:val="20"/>
        </w:rPr>
        <w:t xml:space="preserve"> </w:t>
      </w:r>
      <w:r>
        <w:rPr>
          <w:rFonts w:ascii="Cambria" w:hAnsi="Cambria" w:cs="Cambria"/>
          <w:sz w:val="20"/>
          <w:szCs w:val="20"/>
        </w:rPr>
        <w:t>RESTAPI</w:t>
      </w:r>
    </w:p>
    <w:p w14:paraId="2CC98420" w14:textId="77777777" w:rsidR="00E052E5" w:rsidRDefault="00E052E5">
      <w:pPr>
        <w:pStyle w:val="Default"/>
        <w:spacing w:before="80" w:after="0" w:line="100" w:lineRule="atLeast"/>
        <w:ind w:firstLine="720"/>
        <w:jc w:val="both"/>
        <w:rPr>
          <w:rFonts w:ascii="Cambria" w:hAnsi="Cambria" w:cs="Cambria"/>
          <w:sz w:val="20"/>
          <w:szCs w:val="20"/>
        </w:rPr>
      </w:pPr>
      <w:r>
        <w:rPr>
          <w:rFonts w:ascii="Cambria" w:hAnsi="Cambria" w:cs="Cambria"/>
          <w:sz w:val="20"/>
          <w:szCs w:val="20"/>
        </w:rPr>
        <w:t>Languages</w:t>
      </w:r>
      <w:r>
        <w:rPr>
          <w:rFonts w:ascii="Cambria" w:hAnsi="Cambria" w:cs="Cambria"/>
          <w:sz w:val="20"/>
          <w:szCs w:val="20"/>
        </w:rPr>
        <w:tab/>
      </w:r>
      <w:r>
        <w:rPr>
          <w:rFonts w:ascii="Cambria" w:hAnsi="Cambria" w:cs="Cambria"/>
          <w:sz w:val="20"/>
          <w:szCs w:val="20"/>
        </w:rPr>
        <w:tab/>
      </w:r>
      <w:r>
        <w:rPr>
          <w:rFonts w:ascii="Cambria" w:hAnsi="Cambria" w:cs="Cambria"/>
          <w:sz w:val="20"/>
          <w:szCs w:val="20"/>
        </w:rPr>
        <w:tab/>
        <w:t>: C, Java</w:t>
      </w:r>
    </w:p>
    <w:p w14:paraId="7C7EFC10" w14:textId="77777777" w:rsidR="00E052E5" w:rsidRDefault="00E052E5">
      <w:pPr>
        <w:pStyle w:val="Default"/>
        <w:spacing w:before="80" w:after="0" w:line="100" w:lineRule="atLeast"/>
        <w:ind w:firstLine="720"/>
        <w:jc w:val="both"/>
        <w:rPr>
          <w:rFonts w:ascii="Cambria" w:hAnsi="Cambria" w:cs="Cambria"/>
          <w:sz w:val="20"/>
          <w:szCs w:val="20"/>
        </w:rPr>
      </w:pPr>
      <w:r>
        <w:rPr>
          <w:rFonts w:ascii="Cambria" w:hAnsi="Cambria" w:cs="Cambria"/>
          <w:sz w:val="20"/>
          <w:szCs w:val="20"/>
        </w:rPr>
        <w:t>Database</w:t>
      </w:r>
      <w:r>
        <w:rPr>
          <w:rFonts w:ascii="Cambria" w:hAnsi="Cambria" w:cs="Cambria"/>
          <w:sz w:val="20"/>
          <w:szCs w:val="20"/>
        </w:rPr>
        <w:tab/>
      </w:r>
      <w:r>
        <w:rPr>
          <w:rFonts w:ascii="Cambria" w:hAnsi="Cambria" w:cs="Cambria"/>
          <w:sz w:val="20"/>
          <w:szCs w:val="20"/>
        </w:rPr>
        <w:tab/>
      </w:r>
      <w:r>
        <w:rPr>
          <w:rFonts w:ascii="Cambria" w:hAnsi="Cambria" w:cs="Cambria"/>
          <w:sz w:val="20"/>
          <w:szCs w:val="20"/>
        </w:rPr>
        <w:tab/>
        <w:t xml:space="preserve">: Oracle, SQL Server </w:t>
      </w:r>
    </w:p>
    <w:p w14:paraId="5A39BBE3" w14:textId="77777777" w:rsidR="00E052E5" w:rsidRDefault="00E052E5">
      <w:pPr>
        <w:pStyle w:val="Default"/>
        <w:spacing w:before="80" w:after="0" w:line="100" w:lineRule="atLeast"/>
        <w:ind w:firstLine="720"/>
        <w:jc w:val="both"/>
        <w:rPr>
          <w:rFonts w:ascii="Cambria" w:hAnsi="Cambria" w:cs="Cambria"/>
          <w:sz w:val="20"/>
          <w:szCs w:val="20"/>
        </w:rPr>
      </w:pPr>
    </w:p>
    <w:p w14:paraId="4A2D3ECF" w14:textId="77777777" w:rsidR="00E052E5" w:rsidRDefault="00E052E5">
      <w:pPr>
        <w:pStyle w:val="Default"/>
        <w:shd w:val="clear" w:color="auto" w:fill="D9D9D9"/>
        <w:spacing w:before="40" w:after="80" w:line="100" w:lineRule="atLeast"/>
        <w:jc w:val="both"/>
        <w:rPr>
          <w:rFonts w:ascii="Cambria" w:hAnsi="Cambria" w:cs="Cambria"/>
          <w:sz w:val="20"/>
          <w:szCs w:val="20"/>
        </w:rPr>
      </w:pPr>
      <w:r>
        <w:rPr>
          <w:rFonts w:ascii="Cambria" w:hAnsi="Cambria" w:cs="Cambria"/>
          <w:b/>
          <w:sz w:val="20"/>
          <w:szCs w:val="20"/>
        </w:rPr>
        <w:t>Educational details</w:t>
      </w:r>
    </w:p>
    <w:p w14:paraId="59851E2E" w14:textId="00D2EF62" w:rsidR="00E052E5" w:rsidRDefault="4F08D7A2">
      <w:pPr>
        <w:pStyle w:val="Default"/>
        <w:numPr>
          <w:ilvl w:val="0"/>
          <w:numId w:val="4"/>
        </w:numPr>
        <w:spacing w:before="40" w:after="80" w:line="100" w:lineRule="atLeast"/>
        <w:rPr>
          <w:rFonts w:ascii="Cambria" w:hAnsi="Cambria" w:cs="Cambria"/>
          <w:sz w:val="20"/>
          <w:szCs w:val="20"/>
        </w:rPr>
      </w:pPr>
      <w:r w:rsidRPr="4F08D7A2">
        <w:rPr>
          <w:rFonts w:ascii="Cambria" w:hAnsi="Cambria" w:cs="Cambria"/>
          <w:sz w:val="20"/>
          <w:szCs w:val="20"/>
        </w:rPr>
        <w:t>MCA from Kakatiya University in May 2012 with 68.2%</w:t>
      </w:r>
    </w:p>
    <w:p w14:paraId="63D0087D" w14:textId="56478369" w:rsidR="00E052E5" w:rsidRDefault="4F08D7A2">
      <w:pPr>
        <w:pStyle w:val="Default"/>
        <w:numPr>
          <w:ilvl w:val="0"/>
          <w:numId w:val="4"/>
        </w:numPr>
        <w:spacing w:before="40" w:after="80" w:line="100" w:lineRule="atLeast"/>
        <w:rPr>
          <w:rFonts w:ascii="Cambria" w:hAnsi="Cambria" w:cs="Cambria"/>
          <w:sz w:val="20"/>
          <w:szCs w:val="20"/>
        </w:rPr>
      </w:pPr>
      <w:r w:rsidRPr="4F08D7A2">
        <w:rPr>
          <w:rFonts w:ascii="Cambria" w:hAnsi="Cambria" w:cs="Cambria"/>
          <w:sz w:val="20"/>
          <w:szCs w:val="20"/>
        </w:rPr>
        <w:t>BSc from Kakatiya University in March 2009 with 69.5%</w:t>
      </w:r>
    </w:p>
    <w:p w14:paraId="41599870" w14:textId="1863AD55" w:rsidR="00E052E5" w:rsidRDefault="4F08D7A2">
      <w:pPr>
        <w:pStyle w:val="Default"/>
        <w:numPr>
          <w:ilvl w:val="0"/>
          <w:numId w:val="4"/>
        </w:numPr>
        <w:spacing w:before="40" w:after="80" w:line="100" w:lineRule="atLeast"/>
        <w:rPr>
          <w:rFonts w:ascii="Cambria" w:hAnsi="Cambria" w:cs="Cambria"/>
          <w:sz w:val="20"/>
          <w:szCs w:val="20"/>
        </w:rPr>
      </w:pPr>
      <w:r w:rsidRPr="4F08D7A2">
        <w:rPr>
          <w:rFonts w:ascii="Cambria" w:hAnsi="Cambria" w:cs="Cambria"/>
          <w:sz w:val="20"/>
          <w:szCs w:val="20"/>
        </w:rPr>
        <w:t>Intermediate from BOI in March 2006 with 69.8%</w:t>
      </w:r>
    </w:p>
    <w:p w14:paraId="4EB26D11" w14:textId="77777777" w:rsidR="00E052E5" w:rsidRDefault="00E052E5">
      <w:pPr>
        <w:pStyle w:val="Default"/>
        <w:numPr>
          <w:ilvl w:val="0"/>
          <w:numId w:val="4"/>
        </w:numPr>
        <w:spacing w:before="40" w:after="80" w:line="100" w:lineRule="atLeast"/>
        <w:rPr>
          <w:rFonts w:ascii="Franklin Gothic Medium" w:hAnsi="Franklin Gothic Medium" w:cs="Franklin Gothic Medium"/>
          <w:sz w:val="20"/>
          <w:szCs w:val="20"/>
        </w:rPr>
      </w:pPr>
      <w:r>
        <w:rPr>
          <w:rFonts w:ascii="Cambria" w:hAnsi="Cambria" w:cs="Cambria"/>
          <w:sz w:val="20"/>
          <w:szCs w:val="20"/>
        </w:rPr>
        <w:t>SSC from Board of Secondary in 2004 with 69.5%</w:t>
      </w:r>
    </w:p>
    <w:p w14:paraId="41C8F396" w14:textId="77777777" w:rsidR="00E052E5" w:rsidRDefault="00E052E5">
      <w:pPr>
        <w:pStyle w:val="Default"/>
        <w:spacing w:before="40" w:after="20" w:line="100" w:lineRule="atLeast"/>
        <w:jc w:val="both"/>
        <w:rPr>
          <w:rFonts w:ascii="Franklin Gothic Medium" w:hAnsi="Franklin Gothic Medium" w:cs="Franklin Gothic Medium"/>
          <w:sz w:val="20"/>
          <w:szCs w:val="20"/>
        </w:rPr>
      </w:pPr>
    </w:p>
    <w:p w14:paraId="457117FA" w14:textId="77777777" w:rsidR="00E052E5" w:rsidRDefault="00E052E5">
      <w:pPr>
        <w:pStyle w:val="Default"/>
        <w:spacing w:before="40" w:after="80" w:line="100" w:lineRule="atLeast"/>
        <w:jc w:val="both"/>
        <w:rPr>
          <w:rFonts w:ascii="Cambria" w:hAnsi="Cambria" w:cs="Cambria"/>
          <w:b/>
          <w:sz w:val="20"/>
          <w:szCs w:val="20"/>
          <w:shd w:val="clear" w:color="auto" w:fill="00FFFF"/>
        </w:rPr>
      </w:pPr>
      <w:r>
        <w:rPr>
          <w:rFonts w:ascii="Cambria" w:hAnsi="Cambria" w:cs="Cambria"/>
          <w:b/>
          <w:sz w:val="20"/>
          <w:szCs w:val="20"/>
          <w:shd w:val="clear" w:color="auto" w:fill="00FFFF"/>
        </w:rPr>
        <w:t xml:space="preserve">Projects: </w:t>
      </w:r>
    </w:p>
    <w:p w14:paraId="4F4E9E9B" w14:textId="6D5456A9" w:rsidR="009F6FF7" w:rsidRDefault="009F6FF7" w:rsidP="009F6FF7">
      <w:pPr>
        <w:pStyle w:val="ListParagraph"/>
        <w:spacing w:after="0" w:line="100" w:lineRule="atLeast"/>
        <w:ind w:left="0"/>
        <w:jc w:val="both"/>
        <w:rPr>
          <w:rFonts w:ascii="Cambria" w:hAnsi="Cambria" w:cs="Cambria"/>
          <w:sz w:val="20"/>
          <w:szCs w:val="20"/>
        </w:rPr>
      </w:pPr>
      <w:r>
        <w:rPr>
          <w:rFonts w:ascii="Cambria" w:hAnsi="Cambria" w:cs="Cambria"/>
          <w:b/>
          <w:sz w:val="20"/>
          <w:szCs w:val="20"/>
          <w:shd w:val="clear" w:color="auto" w:fill="C0C0C0"/>
        </w:rPr>
        <w:t>Project Title</w:t>
      </w:r>
      <w:r>
        <w:rPr>
          <w:rFonts w:ascii="Cambria" w:hAnsi="Cambria" w:cs="Cambria"/>
          <w:sz w:val="20"/>
          <w:szCs w:val="20"/>
        </w:rPr>
        <w:t xml:space="preserve">: </w:t>
      </w:r>
      <w:r>
        <w:rPr>
          <w:rFonts w:ascii="Cambria" w:hAnsi="Cambria" w:cs="Cambria"/>
          <w:sz w:val="20"/>
          <w:szCs w:val="20"/>
        </w:rPr>
        <w:t>Sage Active</w:t>
      </w:r>
    </w:p>
    <w:p w14:paraId="16277727" w14:textId="0C46837C" w:rsidR="009F6FF7" w:rsidRDefault="009F6FF7" w:rsidP="009F6FF7">
      <w:pPr>
        <w:pStyle w:val="ListParagraph"/>
        <w:spacing w:after="0" w:line="100" w:lineRule="atLeast"/>
        <w:ind w:left="0"/>
        <w:jc w:val="both"/>
        <w:rPr>
          <w:rFonts w:ascii="Cambria" w:hAnsi="Cambria" w:cs="Cambria"/>
          <w:sz w:val="20"/>
          <w:szCs w:val="20"/>
          <w:shd w:val="clear" w:color="auto" w:fill="FFFFFF"/>
        </w:rPr>
      </w:pPr>
      <w:r>
        <w:rPr>
          <w:rFonts w:ascii="Cambria" w:hAnsi="Cambria" w:cs="Cambria"/>
          <w:sz w:val="20"/>
          <w:szCs w:val="20"/>
        </w:rPr>
        <w:t xml:space="preserve">Client: </w:t>
      </w:r>
      <w:r>
        <w:rPr>
          <w:rFonts w:cs="Calibri"/>
          <w:bCs/>
        </w:rPr>
        <w:t>Sage</w:t>
      </w:r>
    </w:p>
    <w:p w14:paraId="0312DAA7" w14:textId="0BAB731A" w:rsidR="009F6FF7" w:rsidRDefault="009F6FF7" w:rsidP="009F6FF7">
      <w:pPr>
        <w:pStyle w:val="ListParagraph"/>
        <w:spacing w:after="0" w:line="100" w:lineRule="atLeast"/>
        <w:ind w:left="0"/>
        <w:jc w:val="both"/>
        <w:rPr>
          <w:rFonts w:ascii="Cambria" w:hAnsi="Cambria" w:cs="Cambria"/>
          <w:sz w:val="20"/>
          <w:szCs w:val="20"/>
          <w:shd w:val="clear" w:color="auto" w:fill="FFFFFF"/>
        </w:rPr>
      </w:pPr>
      <w:r>
        <w:rPr>
          <w:rFonts w:ascii="Cambria" w:hAnsi="Cambria" w:cs="Cambria"/>
          <w:sz w:val="20"/>
          <w:szCs w:val="20"/>
          <w:shd w:val="clear" w:color="auto" w:fill="FFFFFF"/>
        </w:rPr>
        <w:t xml:space="preserve">Project Duration: </w:t>
      </w:r>
      <w:r>
        <w:rPr>
          <w:rFonts w:ascii="Cambria" w:hAnsi="Cambria" w:cs="Cambria"/>
          <w:sz w:val="20"/>
          <w:szCs w:val="20"/>
          <w:shd w:val="clear" w:color="auto" w:fill="FFFFFF"/>
        </w:rPr>
        <w:t>Dec</w:t>
      </w:r>
      <w:r>
        <w:rPr>
          <w:rFonts w:ascii="Cambria" w:hAnsi="Cambria" w:cs="Cambria"/>
          <w:sz w:val="20"/>
          <w:szCs w:val="20"/>
          <w:shd w:val="clear" w:color="auto" w:fill="FFFFFF"/>
        </w:rPr>
        <w:t>-202</w:t>
      </w:r>
      <w:r>
        <w:rPr>
          <w:rFonts w:ascii="Cambria" w:hAnsi="Cambria" w:cs="Cambria"/>
          <w:sz w:val="20"/>
          <w:szCs w:val="20"/>
          <w:shd w:val="clear" w:color="auto" w:fill="FFFFFF"/>
        </w:rPr>
        <w:t xml:space="preserve">3 </w:t>
      </w:r>
      <w:r>
        <w:rPr>
          <w:rFonts w:ascii="Cambria" w:hAnsi="Cambria" w:cs="Cambria"/>
          <w:sz w:val="20"/>
          <w:szCs w:val="20"/>
          <w:shd w:val="clear" w:color="auto" w:fill="FFFFFF"/>
        </w:rPr>
        <w:t>to Ju</w:t>
      </w:r>
      <w:r>
        <w:rPr>
          <w:rFonts w:ascii="Cambria" w:hAnsi="Cambria" w:cs="Cambria"/>
          <w:sz w:val="20"/>
          <w:szCs w:val="20"/>
          <w:shd w:val="clear" w:color="auto" w:fill="FFFFFF"/>
        </w:rPr>
        <w:t>ne2</w:t>
      </w:r>
      <w:r>
        <w:rPr>
          <w:rFonts w:ascii="Cambria" w:hAnsi="Cambria" w:cs="Cambria"/>
          <w:sz w:val="20"/>
          <w:szCs w:val="20"/>
          <w:shd w:val="clear" w:color="auto" w:fill="FFFFFF"/>
        </w:rPr>
        <w:t>02</w:t>
      </w:r>
      <w:r>
        <w:rPr>
          <w:rFonts w:ascii="Cambria" w:hAnsi="Cambria" w:cs="Cambria"/>
          <w:sz w:val="20"/>
          <w:szCs w:val="20"/>
          <w:shd w:val="clear" w:color="auto" w:fill="FFFFFF"/>
        </w:rPr>
        <w:t>4</w:t>
      </w:r>
      <w:r>
        <w:rPr>
          <w:rFonts w:ascii="Cambria" w:hAnsi="Cambria" w:cs="Cambria"/>
          <w:sz w:val="20"/>
          <w:szCs w:val="20"/>
          <w:shd w:val="clear" w:color="auto" w:fill="FFFFFF"/>
        </w:rPr>
        <w:t>.</w:t>
      </w:r>
    </w:p>
    <w:p w14:paraId="30E6EA66" w14:textId="77777777" w:rsidR="009F6FF7" w:rsidRDefault="009F6FF7">
      <w:pPr>
        <w:pStyle w:val="Default"/>
        <w:spacing w:before="40" w:after="80" w:line="100" w:lineRule="atLeast"/>
        <w:jc w:val="both"/>
        <w:rPr>
          <w:rFonts w:ascii="Cambria" w:hAnsi="Cambria" w:cs="Cambria"/>
          <w:b/>
          <w:sz w:val="20"/>
          <w:szCs w:val="20"/>
          <w:shd w:val="clear" w:color="auto" w:fill="00FFFF"/>
        </w:rPr>
      </w:pPr>
    </w:p>
    <w:p w14:paraId="14670631" w14:textId="385678CF" w:rsidR="009F6FF7" w:rsidRDefault="009F6FF7" w:rsidP="009F6FF7">
      <w:pPr>
        <w:pStyle w:val="ListParagraph"/>
        <w:spacing w:after="0" w:line="360" w:lineRule="auto"/>
        <w:ind w:left="0"/>
        <w:jc w:val="both"/>
        <w:rPr>
          <w:rFonts w:ascii="Cambria" w:hAnsi="Cambria" w:cs="Cambria"/>
          <w:sz w:val="20"/>
          <w:szCs w:val="20"/>
        </w:rPr>
      </w:pPr>
      <w:r w:rsidRPr="009F6FF7">
        <w:rPr>
          <w:rFonts w:ascii="Cambria" w:hAnsi="Cambria" w:cs="Cambria"/>
          <w:sz w:val="20"/>
          <w:szCs w:val="20"/>
        </w:rPr>
        <w:t>Sage Active is a versatile financial application designed for European businesses, offering comprehensive support for diverse taxations and legislations across multiple countries. With features such as taxation management, legislation compliance, and tenant organization, it provides scalability and efficiency for managing customers and organizations. Ideal for businesses of all sizes, Sage Active streamlines operations and ensures compliance with local regulations, making it an essential tool for navigating the complexities of European finance.</w:t>
      </w:r>
    </w:p>
    <w:p w14:paraId="272EEFBF" w14:textId="77777777" w:rsidR="009F6FF7" w:rsidRDefault="009F6FF7" w:rsidP="009F6FF7">
      <w:pPr>
        <w:pStyle w:val="NormalWeb"/>
        <w:shd w:val="clear" w:color="auto" w:fill="FFFFFF"/>
        <w:spacing w:after="0"/>
        <w:rPr>
          <w:rFonts w:ascii="Cambria" w:eastAsia="Calibri" w:hAnsi="Cambria" w:cs="Cambria"/>
          <w:sz w:val="20"/>
          <w:szCs w:val="20"/>
        </w:rPr>
      </w:pPr>
      <w:r>
        <w:rPr>
          <w:rFonts w:ascii="Cambria" w:eastAsia="Calibri" w:hAnsi="Cambria" w:cs="Cambria"/>
          <w:b/>
          <w:sz w:val="20"/>
          <w:szCs w:val="20"/>
        </w:rPr>
        <w:t>Responsibilities:</w:t>
      </w:r>
    </w:p>
    <w:p w14:paraId="788439EB" w14:textId="7D722E46" w:rsidR="009F6FF7" w:rsidRDefault="009F6FF7" w:rsidP="009F6FF7">
      <w:pPr>
        <w:pStyle w:val="ListParagraph"/>
        <w:numPr>
          <w:ilvl w:val="0"/>
          <w:numId w:val="7"/>
        </w:numPr>
        <w:spacing w:after="0" w:line="360" w:lineRule="auto"/>
        <w:jc w:val="both"/>
        <w:rPr>
          <w:rFonts w:ascii="Cambria" w:hAnsi="Cambria" w:cs="Cambria"/>
          <w:sz w:val="20"/>
          <w:szCs w:val="20"/>
        </w:rPr>
      </w:pPr>
      <w:r>
        <w:rPr>
          <w:rFonts w:ascii="Cambria" w:hAnsi="Cambria" w:cs="Cambria"/>
          <w:sz w:val="20"/>
          <w:szCs w:val="20"/>
        </w:rPr>
        <w:t>Gathering NFR from the client and Business</w:t>
      </w:r>
    </w:p>
    <w:p w14:paraId="08C6E2FC" w14:textId="2CF74A3B" w:rsidR="009F6FF7" w:rsidRDefault="009F6FF7" w:rsidP="009F6FF7">
      <w:pPr>
        <w:pStyle w:val="ListParagraph"/>
        <w:numPr>
          <w:ilvl w:val="0"/>
          <w:numId w:val="7"/>
        </w:numPr>
        <w:spacing w:after="0" w:line="360" w:lineRule="auto"/>
        <w:jc w:val="both"/>
        <w:rPr>
          <w:rFonts w:ascii="Cambria" w:hAnsi="Cambria" w:cs="Cambria"/>
          <w:sz w:val="20"/>
          <w:szCs w:val="20"/>
        </w:rPr>
      </w:pPr>
      <w:r>
        <w:rPr>
          <w:rFonts w:ascii="Cambria" w:hAnsi="Cambria" w:cs="Cambria"/>
          <w:sz w:val="20"/>
          <w:szCs w:val="20"/>
        </w:rPr>
        <w:t>Preparing and executing Performance test scenarios using JMeter</w:t>
      </w:r>
    </w:p>
    <w:p w14:paraId="12AD8220" w14:textId="77777777" w:rsidR="009F6FF7" w:rsidRDefault="009F6FF7" w:rsidP="009F6FF7">
      <w:pPr>
        <w:pStyle w:val="NormalWeb"/>
        <w:numPr>
          <w:ilvl w:val="0"/>
          <w:numId w:val="7"/>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t>Executed hourly Performance tests, Endurance Tests and Stress tests for this application</w:t>
      </w:r>
    </w:p>
    <w:p w14:paraId="2565C95D" w14:textId="77777777" w:rsidR="009F6FF7" w:rsidRDefault="009F6FF7" w:rsidP="009F6FF7">
      <w:pPr>
        <w:pStyle w:val="NormalWeb"/>
        <w:numPr>
          <w:ilvl w:val="0"/>
          <w:numId w:val="7"/>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t>Analyzing the load test results and also to analyze the possible Bottlenecks</w:t>
      </w:r>
    </w:p>
    <w:p w14:paraId="4CEAB00E" w14:textId="77777777" w:rsidR="009F6FF7" w:rsidRDefault="009F6FF7" w:rsidP="009F6FF7">
      <w:pPr>
        <w:pStyle w:val="NormalWeb"/>
        <w:numPr>
          <w:ilvl w:val="0"/>
          <w:numId w:val="7"/>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t>Documented average response times, 90% response times and reported them to Onshore team</w:t>
      </w:r>
    </w:p>
    <w:p w14:paraId="6270D68F" w14:textId="77777777" w:rsidR="009F6FF7" w:rsidRPr="0043548F" w:rsidRDefault="009F6FF7" w:rsidP="009F6FF7">
      <w:pPr>
        <w:pStyle w:val="NormalWeb"/>
        <w:numPr>
          <w:ilvl w:val="0"/>
          <w:numId w:val="7"/>
        </w:numPr>
        <w:shd w:val="clear" w:color="auto" w:fill="FFFFFF"/>
        <w:spacing w:after="0" w:line="300" w:lineRule="auto"/>
        <w:jc w:val="both"/>
        <w:rPr>
          <w:rFonts w:ascii="Cambria" w:eastAsia="Calibri" w:hAnsi="Cambria" w:cs="Cambria"/>
          <w:b/>
          <w:sz w:val="20"/>
          <w:szCs w:val="20"/>
          <w:shd w:val="clear" w:color="auto" w:fill="FFFFFF"/>
        </w:rPr>
      </w:pPr>
      <w:r>
        <w:rPr>
          <w:rFonts w:ascii="Cambria" w:eastAsia="Calibri" w:hAnsi="Cambria" w:cs="Cambria"/>
          <w:sz w:val="20"/>
          <w:szCs w:val="20"/>
        </w:rPr>
        <w:t>Analyzed Throughput Graph, Hits/Second graph, Transactions per second graph</w:t>
      </w:r>
    </w:p>
    <w:p w14:paraId="1DE4251C" w14:textId="454CE456" w:rsidR="009F6FF7" w:rsidRPr="00970F37" w:rsidRDefault="009F6FF7" w:rsidP="009F6FF7">
      <w:pPr>
        <w:pStyle w:val="NormalWeb"/>
        <w:numPr>
          <w:ilvl w:val="0"/>
          <w:numId w:val="7"/>
        </w:numPr>
        <w:shd w:val="clear" w:color="auto" w:fill="FFFFFF"/>
        <w:spacing w:after="0" w:line="300" w:lineRule="auto"/>
        <w:jc w:val="both"/>
        <w:rPr>
          <w:rFonts w:ascii="Cambria" w:eastAsia="Calibri" w:hAnsi="Cambria" w:cs="Cambria"/>
          <w:b/>
          <w:sz w:val="20"/>
          <w:szCs w:val="20"/>
          <w:shd w:val="clear" w:color="auto" w:fill="FFFFFF"/>
        </w:rPr>
      </w:pPr>
      <w:r>
        <w:rPr>
          <w:rFonts w:ascii="Cambria" w:eastAsia="Calibri" w:hAnsi="Cambria" w:cs="Cambria"/>
          <w:sz w:val="20"/>
          <w:szCs w:val="20"/>
        </w:rPr>
        <w:t>Prepared performance test setup in CI/CD pipeline</w:t>
      </w:r>
      <w:r w:rsidR="00970F37">
        <w:rPr>
          <w:rFonts w:ascii="Cambria" w:eastAsia="Calibri" w:hAnsi="Cambria" w:cs="Cambria"/>
          <w:sz w:val="20"/>
          <w:szCs w:val="20"/>
        </w:rPr>
        <w:t xml:space="preserve"> in </w:t>
      </w:r>
      <w:proofErr w:type="spellStart"/>
      <w:r w:rsidR="00970F37">
        <w:rPr>
          <w:rFonts w:ascii="Cambria" w:eastAsia="Calibri" w:hAnsi="Cambria" w:cs="Cambria"/>
          <w:sz w:val="20"/>
          <w:szCs w:val="20"/>
        </w:rPr>
        <w:t>Github</w:t>
      </w:r>
      <w:proofErr w:type="spellEnd"/>
      <w:r w:rsidR="00970F37">
        <w:rPr>
          <w:rFonts w:ascii="Cambria" w:eastAsia="Calibri" w:hAnsi="Cambria" w:cs="Cambria"/>
          <w:sz w:val="20"/>
          <w:szCs w:val="20"/>
        </w:rPr>
        <w:t xml:space="preserve"> and Azure</w:t>
      </w:r>
    </w:p>
    <w:p w14:paraId="665D3B00" w14:textId="3B531B4B" w:rsidR="00970F37" w:rsidRPr="009F6FF7" w:rsidRDefault="00970F37" w:rsidP="009F6FF7">
      <w:pPr>
        <w:pStyle w:val="NormalWeb"/>
        <w:numPr>
          <w:ilvl w:val="0"/>
          <w:numId w:val="7"/>
        </w:numPr>
        <w:shd w:val="clear" w:color="auto" w:fill="FFFFFF"/>
        <w:spacing w:after="0" w:line="300" w:lineRule="auto"/>
        <w:jc w:val="both"/>
        <w:rPr>
          <w:rFonts w:ascii="Cambria" w:eastAsia="Calibri" w:hAnsi="Cambria" w:cs="Cambria"/>
          <w:b/>
          <w:sz w:val="20"/>
          <w:szCs w:val="20"/>
          <w:shd w:val="clear" w:color="auto" w:fill="FFFFFF"/>
        </w:rPr>
      </w:pPr>
      <w:r w:rsidRPr="00970F37">
        <w:rPr>
          <w:rFonts w:ascii="Cambria" w:eastAsia="Calibri" w:hAnsi="Cambria" w:cs="Cambria"/>
          <w:sz w:val="20"/>
          <w:szCs w:val="20"/>
        </w:rPr>
        <w:t>All the performance test results saved in Grafana</w:t>
      </w:r>
    </w:p>
    <w:p w14:paraId="4C398973" w14:textId="77777777" w:rsidR="009F6FF7" w:rsidRPr="009F6FF7" w:rsidRDefault="009F6FF7" w:rsidP="009F6FF7">
      <w:pPr>
        <w:pStyle w:val="ListParagraph"/>
        <w:spacing w:after="0" w:line="360" w:lineRule="auto"/>
        <w:ind w:left="0"/>
        <w:jc w:val="both"/>
        <w:rPr>
          <w:rFonts w:ascii="Cambria" w:hAnsi="Cambria" w:cs="Cambria"/>
          <w:sz w:val="20"/>
          <w:szCs w:val="20"/>
        </w:rPr>
      </w:pPr>
    </w:p>
    <w:p w14:paraId="7A0C921F" w14:textId="77777777" w:rsidR="009F6FF7" w:rsidRDefault="009F6FF7">
      <w:pPr>
        <w:pStyle w:val="Default"/>
        <w:spacing w:before="40" w:after="80" w:line="100" w:lineRule="atLeast"/>
        <w:jc w:val="both"/>
        <w:rPr>
          <w:rFonts w:ascii="Cambria" w:hAnsi="Cambria" w:cs="Cambria"/>
          <w:b/>
          <w:sz w:val="20"/>
          <w:szCs w:val="20"/>
          <w:shd w:val="clear" w:color="auto" w:fill="00FFFF"/>
        </w:rPr>
      </w:pPr>
    </w:p>
    <w:p w14:paraId="1FA5CB4B" w14:textId="77777777" w:rsidR="007F3042" w:rsidRDefault="007F3042" w:rsidP="007F3042">
      <w:pPr>
        <w:pStyle w:val="ListParagraph"/>
        <w:spacing w:after="0" w:line="100" w:lineRule="atLeast"/>
        <w:ind w:left="0"/>
        <w:jc w:val="both"/>
        <w:rPr>
          <w:rFonts w:ascii="Cambria" w:hAnsi="Cambria" w:cs="Cambria"/>
          <w:sz w:val="20"/>
          <w:szCs w:val="20"/>
        </w:rPr>
      </w:pPr>
      <w:r>
        <w:rPr>
          <w:rFonts w:ascii="Cambria" w:hAnsi="Cambria" w:cs="Cambria"/>
          <w:b/>
          <w:sz w:val="20"/>
          <w:szCs w:val="20"/>
          <w:shd w:val="clear" w:color="auto" w:fill="C0C0C0"/>
        </w:rPr>
        <w:t>Project Title</w:t>
      </w:r>
      <w:r>
        <w:rPr>
          <w:rFonts w:ascii="Cambria" w:hAnsi="Cambria" w:cs="Cambria"/>
          <w:sz w:val="20"/>
          <w:szCs w:val="20"/>
        </w:rPr>
        <w:t>: Calyx-MIB</w:t>
      </w:r>
    </w:p>
    <w:p w14:paraId="424D3C1F" w14:textId="77777777" w:rsidR="007F3042" w:rsidRDefault="007F3042" w:rsidP="007F3042">
      <w:pPr>
        <w:pStyle w:val="ListParagraph"/>
        <w:spacing w:after="0" w:line="100" w:lineRule="atLeast"/>
        <w:ind w:left="0"/>
        <w:jc w:val="both"/>
        <w:rPr>
          <w:rFonts w:ascii="Cambria" w:hAnsi="Cambria" w:cs="Cambria"/>
          <w:sz w:val="20"/>
          <w:szCs w:val="20"/>
          <w:shd w:val="clear" w:color="auto" w:fill="FFFFFF"/>
        </w:rPr>
      </w:pPr>
      <w:r>
        <w:rPr>
          <w:rFonts w:ascii="Cambria" w:hAnsi="Cambria" w:cs="Cambria"/>
          <w:sz w:val="20"/>
          <w:szCs w:val="20"/>
        </w:rPr>
        <w:t xml:space="preserve">Client: </w:t>
      </w:r>
      <w:r w:rsidRPr="007F3042">
        <w:rPr>
          <w:rFonts w:cs="Calibri"/>
          <w:bCs/>
        </w:rPr>
        <w:t>Parexel</w:t>
      </w:r>
    </w:p>
    <w:p w14:paraId="25BC4F15" w14:textId="77777777" w:rsidR="007F3042" w:rsidRDefault="007F3042" w:rsidP="007F3042">
      <w:pPr>
        <w:pStyle w:val="ListParagraph"/>
        <w:spacing w:after="0" w:line="100" w:lineRule="atLeast"/>
        <w:ind w:left="0"/>
        <w:jc w:val="both"/>
        <w:rPr>
          <w:rFonts w:ascii="Cambria" w:hAnsi="Cambria" w:cs="Cambria"/>
          <w:sz w:val="20"/>
          <w:szCs w:val="20"/>
          <w:shd w:val="clear" w:color="auto" w:fill="FFFFFF"/>
        </w:rPr>
      </w:pPr>
      <w:r>
        <w:rPr>
          <w:rFonts w:ascii="Cambria" w:hAnsi="Cambria" w:cs="Cambria"/>
          <w:sz w:val="20"/>
          <w:szCs w:val="20"/>
          <w:shd w:val="clear" w:color="auto" w:fill="FFFFFF"/>
        </w:rPr>
        <w:t>Project Duration: Aug-2022 to July2023.</w:t>
      </w:r>
    </w:p>
    <w:p w14:paraId="72A3D3EC" w14:textId="77777777" w:rsidR="00BA4931" w:rsidRDefault="00BA4931" w:rsidP="00742776">
      <w:pPr>
        <w:pStyle w:val="ListParagraph"/>
        <w:spacing w:after="0" w:line="360" w:lineRule="auto"/>
        <w:ind w:left="0"/>
        <w:jc w:val="both"/>
        <w:rPr>
          <w:rFonts w:ascii="Cambria" w:hAnsi="Cambria" w:cs="Cambria"/>
          <w:sz w:val="20"/>
          <w:szCs w:val="20"/>
        </w:rPr>
      </w:pPr>
    </w:p>
    <w:p w14:paraId="0AB3A1F1" w14:textId="74192F61" w:rsidR="007F3042" w:rsidRPr="00742776" w:rsidRDefault="4F08D7A2" w:rsidP="00742776">
      <w:pPr>
        <w:pStyle w:val="ListParagraph"/>
        <w:spacing w:after="0" w:line="360" w:lineRule="auto"/>
        <w:ind w:left="0"/>
        <w:jc w:val="both"/>
        <w:rPr>
          <w:rFonts w:ascii="Cambria" w:hAnsi="Cambria" w:cs="Cambria"/>
          <w:sz w:val="20"/>
          <w:szCs w:val="20"/>
        </w:rPr>
      </w:pPr>
      <w:r w:rsidRPr="4F08D7A2">
        <w:rPr>
          <w:rFonts w:ascii="Cambria" w:hAnsi="Cambria" w:cs="Cambria"/>
          <w:sz w:val="20"/>
          <w:szCs w:val="20"/>
        </w:rPr>
        <w:t xml:space="preserve">Medical Imaging Backbone which is part of calyx project. It’s a combination of two different systems where Ambra gives us data of images through their APIs and MIB needs to process that data using MS cloud flows and plugins. After processing image data needs to be saved in different process, Calyx Basically works on studies which pharmacy do before launching any medicine. So MIB need to track data of each visit of patient and data comes in MIB through Ambra API's, Initial study is </w:t>
      </w:r>
      <w:r w:rsidRPr="4F08D7A2">
        <w:rPr>
          <w:rFonts w:ascii="Cambria" w:hAnsi="Cambria" w:cs="Cambria"/>
          <w:sz w:val="20"/>
          <w:szCs w:val="20"/>
        </w:rPr>
        <w:lastRenderedPageBreak/>
        <w:t xml:space="preserve">created in system which is synchronized in Ambra to upload patient scan images in study during different visits and MIB should process of improvement in patient through </w:t>
      </w:r>
      <w:proofErr w:type="spellStart"/>
      <w:r w:rsidRPr="4F08D7A2">
        <w:rPr>
          <w:rFonts w:ascii="Cambria" w:hAnsi="Cambria" w:cs="Cambria"/>
          <w:sz w:val="20"/>
          <w:szCs w:val="20"/>
        </w:rPr>
        <w:t>Dicom</w:t>
      </w:r>
      <w:proofErr w:type="spellEnd"/>
      <w:r w:rsidRPr="4F08D7A2">
        <w:rPr>
          <w:rFonts w:ascii="Cambria" w:hAnsi="Cambria" w:cs="Cambria"/>
          <w:sz w:val="20"/>
          <w:szCs w:val="20"/>
        </w:rPr>
        <w:t xml:space="preserve"> data coming in images</w:t>
      </w:r>
    </w:p>
    <w:p w14:paraId="0E007D12" w14:textId="77777777" w:rsidR="00BA4931" w:rsidRDefault="00BA4931" w:rsidP="00BA4931">
      <w:pPr>
        <w:pStyle w:val="NormalWeb"/>
        <w:shd w:val="clear" w:color="auto" w:fill="FFFFFF"/>
        <w:spacing w:after="0"/>
        <w:rPr>
          <w:rFonts w:ascii="Cambria" w:eastAsia="Calibri" w:hAnsi="Cambria" w:cs="Cambria"/>
          <w:sz w:val="20"/>
          <w:szCs w:val="20"/>
        </w:rPr>
      </w:pPr>
      <w:r>
        <w:rPr>
          <w:rFonts w:ascii="Cambria" w:eastAsia="Calibri" w:hAnsi="Cambria" w:cs="Cambria"/>
          <w:b/>
          <w:sz w:val="20"/>
          <w:szCs w:val="20"/>
        </w:rPr>
        <w:t>Responsibilities:</w:t>
      </w:r>
    </w:p>
    <w:p w14:paraId="46DB9FE2" w14:textId="77777777" w:rsidR="00BA4931" w:rsidRDefault="00BA4931" w:rsidP="00BA4931">
      <w:pPr>
        <w:pStyle w:val="NormalWeb"/>
        <w:numPr>
          <w:ilvl w:val="0"/>
          <w:numId w:val="2"/>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t>Developed performance scripts and handling Correlation, parameterization, transaction points, debugging and various other functions using JMeter</w:t>
      </w:r>
    </w:p>
    <w:p w14:paraId="6A188A11" w14:textId="4AC3FD8B" w:rsidR="00BA4931" w:rsidRDefault="321F9794" w:rsidP="4F08D7A2">
      <w:pPr>
        <w:pStyle w:val="NormalWeb"/>
        <w:numPr>
          <w:ilvl w:val="0"/>
          <w:numId w:val="2"/>
        </w:numPr>
        <w:shd w:val="clear" w:color="auto" w:fill="FFFFFF" w:themeFill="background1"/>
        <w:spacing w:after="0" w:line="300" w:lineRule="auto"/>
        <w:jc w:val="both"/>
        <w:rPr>
          <w:rFonts w:ascii="Cambria" w:eastAsia="Calibri" w:hAnsi="Cambria" w:cs="Cambria"/>
          <w:sz w:val="20"/>
          <w:szCs w:val="20"/>
        </w:rPr>
      </w:pPr>
      <w:r w:rsidRPr="321F9794">
        <w:rPr>
          <w:rFonts w:ascii="Cambria" w:eastAsia="Calibri" w:hAnsi="Cambria" w:cs="Cambria"/>
          <w:sz w:val="20"/>
          <w:szCs w:val="20"/>
        </w:rPr>
        <w:t>Monitor Ants Profiler, MySQL Profiler for database debugging</w:t>
      </w:r>
    </w:p>
    <w:p w14:paraId="0DEA0477" w14:textId="77777777" w:rsidR="00BA4931" w:rsidRDefault="00BA4931" w:rsidP="00BA4931">
      <w:pPr>
        <w:pStyle w:val="NormalWeb"/>
        <w:numPr>
          <w:ilvl w:val="0"/>
          <w:numId w:val="2"/>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t>Monitor allocation of table sizes as per the load generation</w:t>
      </w:r>
    </w:p>
    <w:p w14:paraId="3078A416" w14:textId="77777777" w:rsidR="00BA4931" w:rsidRDefault="00BA4931" w:rsidP="00BA4931">
      <w:pPr>
        <w:pStyle w:val="NormalWeb"/>
        <w:numPr>
          <w:ilvl w:val="0"/>
          <w:numId w:val="2"/>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t xml:space="preserve">Upload images up to 10GB </w:t>
      </w:r>
    </w:p>
    <w:p w14:paraId="7CB298A7" w14:textId="77777777" w:rsidR="00BA4931" w:rsidRDefault="00BA4931" w:rsidP="00BA4931">
      <w:pPr>
        <w:pStyle w:val="NormalWeb"/>
        <w:numPr>
          <w:ilvl w:val="0"/>
          <w:numId w:val="2"/>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t>Involved in scalability and bottleneck testing of application</w:t>
      </w:r>
    </w:p>
    <w:p w14:paraId="4608EDFC" w14:textId="77777777" w:rsidR="00BA4931" w:rsidRDefault="00BA4931" w:rsidP="00BA4931">
      <w:pPr>
        <w:pStyle w:val="NormalWeb"/>
        <w:numPr>
          <w:ilvl w:val="0"/>
          <w:numId w:val="2"/>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t>Developed different test scenarios for the load test of the application</w:t>
      </w:r>
    </w:p>
    <w:p w14:paraId="498FD74E" w14:textId="77777777" w:rsidR="00BA4931" w:rsidRDefault="00BA4931" w:rsidP="00BA4931">
      <w:pPr>
        <w:pStyle w:val="NormalWeb"/>
        <w:numPr>
          <w:ilvl w:val="0"/>
          <w:numId w:val="2"/>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t>Executed hourly Performance tests, Endurance Tests and Stress tests for this application</w:t>
      </w:r>
    </w:p>
    <w:p w14:paraId="044374C9" w14:textId="77777777" w:rsidR="00BA4931" w:rsidRDefault="00BA4931" w:rsidP="00BA4931">
      <w:pPr>
        <w:pStyle w:val="NormalWeb"/>
        <w:numPr>
          <w:ilvl w:val="0"/>
          <w:numId w:val="2"/>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t>Analyzing the load test results and also to analyze the possible Bottlenecks</w:t>
      </w:r>
    </w:p>
    <w:p w14:paraId="1999D0A6" w14:textId="77777777" w:rsidR="00BA4931" w:rsidRDefault="00BA4931" w:rsidP="00BA4931">
      <w:pPr>
        <w:pStyle w:val="NormalWeb"/>
        <w:numPr>
          <w:ilvl w:val="0"/>
          <w:numId w:val="2"/>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t>Documented average response times, 90% response times and reported them to Onshore team</w:t>
      </w:r>
    </w:p>
    <w:p w14:paraId="1EB8192D" w14:textId="77777777" w:rsidR="00BA4931" w:rsidRPr="0043548F" w:rsidRDefault="00BA4931" w:rsidP="00BA4931">
      <w:pPr>
        <w:pStyle w:val="NormalWeb"/>
        <w:numPr>
          <w:ilvl w:val="0"/>
          <w:numId w:val="2"/>
        </w:numPr>
        <w:shd w:val="clear" w:color="auto" w:fill="FFFFFF"/>
        <w:spacing w:after="0" w:line="300" w:lineRule="auto"/>
        <w:jc w:val="both"/>
        <w:rPr>
          <w:rFonts w:ascii="Cambria" w:eastAsia="Calibri" w:hAnsi="Cambria" w:cs="Cambria"/>
          <w:b/>
          <w:sz w:val="20"/>
          <w:szCs w:val="20"/>
          <w:shd w:val="clear" w:color="auto" w:fill="FFFFFF"/>
        </w:rPr>
      </w:pPr>
      <w:r>
        <w:rPr>
          <w:rFonts w:ascii="Cambria" w:eastAsia="Calibri" w:hAnsi="Cambria" w:cs="Cambria"/>
          <w:sz w:val="20"/>
          <w:szCs w:val="20"/>
        </w:rPr>
        <w:t>Analyzed Throughput Graph, Hits/Second graph, Transactions per second graph</w:t>
      </w:r>
    </w:p>
    <w:p w14:paraId="2B7F1871" w14:textId="77777777" w:rsidR="0043548F" w:rsidRDefault="0043548F" w:rsidP="00BA4931">
      <w:pPr>
        <w:pStyle w:val="NormalWeb"/>
        <w:numPr>
          <w:ilvl w:val="0"/>
          <w:numId w:val="2"/>
        </w:numPr>
        <w:shd w:val="clear" w:color="auto" w:fill="FFFFFF"/>
        <w:spacing w:after="0" w:line="300" w:lineRule="auto"/>
        <w:jc w:val="both"/>
        <w:rPr>
          <w:rFonts w:ascii="Cambria" w:eastAsia="Calibri" w:hAnsi="Cambria" w:cs="Cambria"/>
          <w:b/>
          <w:sz w:val="20"/>
          <w:szCs w:val="20"/>
          <w:shd w:val="clear" w:color="auto" w:fill="FFFFFF"/>
        </w:rPr>
      </w:pPr>
      <w:r>
        <w:rPr>
          <w:rFonts w:ascii="Cambria" w:eastAsia="Calibri" w:hAnsi="Cambria" w:cs="Cambria"/>
          <w:sz w:val="20"/>
          <w:szCs w:val="20"/>
        </w:rPr>
        <w:t>Involved performance test setup in Azure and done test executions</w:t>
      </w:r>
      <w:r w:rsidR="0013666B">
        <w:rPr>
          <w:rFonts w:ascii="Cambria" w:eastAsia="Calibri" w:hAnsi="Cambria" w:cs="Cambria"/>
          <w:sz w:val="20"/>
          <w:szCs w:val="20"/>
        </w:rPr>
        <w:t xml:space="preserve"> in Azure</w:t>
      </w:r>
    </w:p>
    <w:p w14:paraId="0D0B940D" w14:textId="77777777" w:rsidR="007F3042" w:rsidRDefault="007F3042">
      <w:pPr>
        <w:pStyle w:val="Default"/>
        <w:spacing w:before="40" w:after="80" w:line="100" w:lineRule="atLeast"/>
        <w:jc w:val="both"/>
        <w:rPr>
          <w:rFonts w:ascii="Cambria" w:hAnsi="Cambria" w:cs="Cambria"/>
          <w:b/>
          <w:sz w:val="20"/>
          <w:szCs w:val="20"/>
          <w:shd w:val="clear" w:color="auto" w:fill="00FFFF"/>
        </w:rPr>
      </w:pPr>
    </w:p>
    <w:p w14:paraId="5EDDD899" w14:textId="7CD7C41E" w:rsidR="00BA4931" w:rsidRDefault="4F08D7A2" w:rsidP="4F08D7A2">
      <w:pPr>
        <w:pStyle w:val="NormalWeb"/>
        <w:shd w:val="clear" w:color="auto" w:fill="FFFFFF" w:themeFill="background1"/>
        <w:spacing w:after="0" w:line="302" w:lineRule="atLeast"/>
        <w:jc w:val="both"/>
        <w:rPr>
          <w:rFonts w:ascii="Cambria" w:hAnsi="Cambria" w:cs="Cambria"/>
          <w:b/>
          <w:bCs/>
          <w:sz w:val="20"/>
          <w:szCs w:val="20"/>
          <w:shd w:val="clear" w:color="auto" w:fill="C0C0C0"/>
        </w:rPr>
      </w:pPr>
      <w:r w:rsidRPr="4F08D7A2">
        <w:rPr>
          <w:rFonts w:ascii="Cambria" w:eastAsia="Calibri" w:hAnsi="Cambria" w:cs="Cambria"/>
          <w:b/>
          <w:bCs/>
          <w:sz w:val="20"/>
          <w:szCs w:val="20"/>
        </w:rPr>
        <w:t>Environment–</w:t>
      </w:r>
      <w:r w:rsidRPr="4F08D7A2">
        <w:rPr>
          <w:rFonts w:ascii="Cambria" w:eastAsia="Calibri" w:hAnsi="Cambria" w:cs="Cambria"/>
          <w:sz w:val="20"/>
          <w:szCs w:val="20"/>
        </w:rPr>
        <w:t>JMeter, ASP. Net, Grey Log, Grafana, Oracle, Windows,</w:t>
      </w:r>
      <w:r w:rsidRPr="4F08D7A2">
        <w:rPr>
          <w:rFonts w:ascii="Cambria" w:hAnsi="Cambria" w:cs="Cambria"/>
          <w:sz w:val="20"/>
          <w:szCs w:val="20"/>
        </w:rPr>
        <w:t xml:space="preserve"> Dynatrace, Postman, Azure</w:t>
      </w:r>
    </w:p>
    <w:p w14:paraId="0E27B00A" w14:textId="77777777" w:rsidR="007F3042" w:rsidRDefault="007F3042">
      <w:pPr>
        <w:pStyle w:val="Default"/>
        <w:spacing w:before="40" w:after="80" w:line="100" w:lineRule="atLeast"/>
        <w:jc w:val="both"/>
        <w:rPr>
          <w:rFonts w:ascii="Cambria" w:hAnsi="Cambria" w:cs="Cambria"/>
          <w:b/>
          <w:sz w:val="20"/>
          <w:szCs w:val="20"/>
          <w:shd w:val="clear" w:color="auto" w:fill="00FFFF"/>
        </w:rPr>
      </w:pPr>
    </w:p>
    <w:p w14:paraId="60061E4C" w14:textId="77777777" w:rsidR="00BA4931" w:rsidRDefault="00BA4931">
      <w:pPr>
        <w:pStyle w:val="Default"/>
        <w:spacing w:before="40" w:after="80" w:line="100" w:lineRule="atLeast"/>
        <w:jc w:val="both"/>
        <w:rPr>
          <w:rFonts w:ascii="Cambria" w:hAnsi="Cambria" w:cs="Cambria"/>
          <w:b/>
          <w:sz w:val="20"/>
          <w:szCs w:val="20"/>
          <w:shd w:val="clear" w:color="auto" w:fill="00FFFF"/>
        </w:rPr>
      </w:pPr>
    </w:p>
    <w:p w14:paraId="21326413" w14:textId="77777777" w:rsidR="00E052E5" w:rsidRDefault="00E052E5">
      <w:pPr>
        <w:pStyle w:val="ListParagraph"/>
        <w:spacing w:after="0" w:line="100" w:lineRule="atLeast"/>
        <w:ind w:left="0"/>
        <w:jc w:val="both"/>
        <w:rPr>
          <w:rFonts w:ascii="Cambria" w:hAnsi="Cambria" w:cs="Cambria"/>
          <w:sz w:val="20"/>
          <w:szCs w:val="20"/>
        </w:rPr>
      </w:pPr>
      <w:r w:rsidRPr="4F08D7A2">
        <w:rPr>
          <w:rFonts w:ascii="Cambria" w:hAnsi="Cambria" w:cs="Cambria"/>
          <w:b/>
          <w:bCs/>
          <w:sz w:val="20"/>
          <w:szCs w:val="20"/>
          <w:shd w:val="clear" w:color="auto" w:fill="C0C0C0"/>
        </w:rPr>
        <w:t>Project Title</w:t>
      </w:r>
      <w:r w:rsidR="007F3042">
        <w:rPr>
          <w:rFonts w:ascii="Cambria" w:hAnsi="Cambria" w:cs="Cambria"/>
          <w:sz w:val="20"/>
          <w:szCs w:val="20"/>
        </w:rPr>
        <w:t>: Prime suite, CDC</w:t>
      </w:r>
    </w:p>
    <w:p w14:paraId="4D7F387D" w14:textId="77777777" w:rsidR="00E052E5" w:rsidRDefault="00E052E5">
      <w:pPr>
        <w:pStyle w:val="ListParagraph"/>
        <w:spacing w:after="0" w:line="100" w:lineRule="atLeast"/>
        <w:ind w:left="0"/>
        <w:jc w:val="both"/>
        <w:rPr>
          <w:rFonts w:ascii="Cambria" w:hAnsi="Cambria" w:cs="Cambria"/>
          <w:sz w:val="20"/>
          <w:szCs w:val="20"/>
          <w:shd w:val="clear" w:color="auto" w:fill="FFFFFF"/>
        </w:rPr>
      </w:pPr>
      <w:r>
        <w:rPr>
          <w:rFonts w:ascii="Cambria" w:hAnsi="Cambria" w:cs="Cambria"/>
          <w:sz w:val="20"/>
          <w:szCs w:val="20"/>
        </w:rPr>
        <w:t>Client: Greenway healthcare</w:t>
      </w:r>
    </w:p>
    <w:p w14:paraId="3ADCD0AE" w14:textId="77777777" w:rsidR="00E052E5" w:rsidRDefault="00E052E5">
      <w:pPr>
        <w:pStyle w:val="ListParagraph"/>
        <w:spacing w:after="0" w:line="100" w:lineRule="atLeast"/>
        <w:ind w:left="0"/>
        <w:jc w:val="both"/>
        <w:rPr>
          <w:rFonts w:ascii="Cambria" w:hAnsi="Cambria" w:cs="Cambria"/>
          <w:sz w:val="20"/>
          <w:szCs w:val="20"/>
          <w:shd w:val="clear" w:color="auto" w:fill="FFFFFF"/>
        </w:rPr>
      </w:pPr>
      <w:r>
        <w:rPr>
          <w:rFonts w:ascii="Cambria" w:hAnsi="Cambria" w:cs="Cambria"/>
          <w:sz w:val="20"/>
          <w:szCs w:val="20"/>
          <w:shd w:val="clear" w:color="auto" w:fill="FFFFFF"/>
        </w:rPr>
        <w:t xml:space="preserve">Project Duration: Feb 2021 to </w:t>
      </w:r>
      <w:r w:rsidR="007F3042">
        <w:rPr>
          <w:rFonts w:ascii="Cambria" w:hAnsi="Cambria" w:cs="Cambria"/>
          <w:sz w:val="20"/>
          <w:szCs w:val="20"/>
          <w:shd w:val="clear" w:color="auto" w:fill="FFFFFF"/>
        </w:rPr>
        <w:t>Aug2022</w:t>
      </w:r>
      <w:r>
        <w:rPr>
          <w:rFonts w:ascii="Cambria" w:hAnsi="Cambria" w:cs="Cambria"/>
          <w:sz w:val="20"/>
          <w:szCs w:val="20"/>
          <w:shd w:val="clear" w:color="auto" w:fill="FFFFFF"/>
        </w:rPr>
        <w:t>.</w:t>
      </w:r>
    </w:p>
    <w:p w14:paraId="45FB0818" w14:textId="77777777" w:rsidR="00E052E5" w:rsidRDefault="00E052E5">
      <w:pPr>
        <w:pStyle w:val="ListParagraph"/>
        <w:spacing w:after="0" w:line="100" w:lineRule="atLeast"/>
        <w:ind w:left="0"/>
        <w:jc w:val="both"/>
        <w:rPr>
          <w:rFonts w:ascii="Cambria" w:hAnsi="Cambria" w:cs="Cambria"/>
          <w:sz w:val="20"/>
          <w:szCs w:val="20"/>
          <w:shd w:val="clear" w:color="auto" w:fill="FFFFFF"/>
        </w:rPr>
      </w:pPr>
    </w:p>
    <w:p w14:paraId="7239C8C2" w14:textId="65F0BCE6" w:rsidR="00E052E5" w:rsidRDefault="4F08D7A2">
      <w:pPr>
        <w:pStyle w:val="Default"/>
        <w:spacing w:before="40" w:after="80" w:line="360" w:lineRule="auto"/>
        <w:jc w:val="both"/>
        <w:rPr>
          <w:rFonts w:ascii="Franklin Gothic Medium" w:hAnsi="Franklin Gothic Medium" w:cs="Franklin Gothic Medium"/>
          <w:sz w:val="20"/>
          <w:szCs w:val="20"/>
          <w:shd w:val="clear" w:color="auto" w:fill="FFFFFF"/>
        </w:rPr>
      </w:pPr>
      <w:r w:rsidRPr="4F08D7A2">
        <w:rPr>
          <w:rFonts w:ascii="Cambria" w:hAnsi="Cambria" w:cs="Cambria"/>
          <w:sz w:val="20"/>
          <w:szCs w:val="20"/>
        </w:rPr>
        <w:t xml:space="preserve">Prime Suite combines powerful clinical, financial and analytics technology with customizable features so providers and administrators can document encounters, bill and report the way that works best for them. Prime Suite also provides seamless integration with patient portals and Mobile. Prime Suite offers over 4000 clinical templates and EMR content for over 30 specialties and sub-specialties. This is used by ambulatory facilities that provide healthcare services that don not require hospitalization </w:t>
      </w:r>
    </w:p>
    <w:p w14:paraId="049F31CB" w14:textId="77777777" w:rsidR="00E052E5" w:rsidRDefault="00E052E5">
      <w:pPr>
        <w:pStyle w:val="Default"/>
        <w:spacing w:before="40" w:after="20" w:line="100" w:lineRule="atLeast"/>
        <w:jc w:val="both"/>
        <w:rPr>
          <w:rFonts w:ascii="Franklin Gothic Medium" w:hAnsi="Franklin Gothic Medium" w:cs="Franklin Gothic Medium"/>
          <w:sz w:val="20"/>
          <w:szCs w:val="20"/>
          <w:shd w:val="clear" w:color="auto" w:fill="FFFFFF"/>
        </w:rPr>
      </w:pPr>
    </w:p>
    <w:p w14:paraId="6C250BA1" w14:textId="77777777" w:rsidR="00E052E5" w:rsidRDefault="00E052E5">
      <w:pPr>
        <w:pStyle w:val="NormalWeb"/>
        <w:shd w:val="clear" w:color="auto" w:fill="FFFFFF"/>
        <w:spacing w:after="0"/>
        <w:rPr>
          <w:rFonts w:ascii="Cambria" w:eastAsia="Calibri" w:hAnsi="Cambria" w:cs="Cambria"/>
          <w:sz w:val="20"/>
          <w:szCs w:val="20"/>
        </w:rPr>
      </w:pPr>
      <w:r>
        <w:rPr>
          <w:rFonts w:ascii="Cambria" w:eastAsia="Calibri" w:hAnsi="Cambria" w:cs="Cambria"/>
          <w:b/>
          <w:sz w:val="20"/>
          <w:szCs w:val="20"/>
        </w:rPr>
        <w:t>Responsibilities:</w:t>
      </w:r>
    </w:p>
    <w:p w14:paraId="46431A8D" w14:textId="77777777" w:rsidR="00E052E5" w:rsidRDefault="00BA4931">
      <w:pPr>
        <w:pStyle w:val="NormalWeb"/>
        <w:numPr>
          <w:ilvl w:val="0"/>
          <w:numId w:val="2"/>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t>D</w:t>
      </w:r>
      <w:r w:rsidR="00E052E5">
        <w:rPr>
          <w:rFonts w:ascii="Cambria" w:eastAsia="Calibri" w:hAnsi="Cambria" w:cs="Cambria"/>
          <w:sz w:val="20"/>
          <w:szCs w:val="20"/>
        </w:rPr>
        <w:t>eveloped performance scripts and handling Correlation, parameterization, transaction points, debugging and various other functions using JMeter</w:t>
      </w:r>
    </w:p>
    <w:p w14:paraId="046113D8" w14:textId="575E217E" w:rsidR="00E052E5" w:rsidRDefault="4F08D7A2" w:rsidP="4F08D7A2">
      <w:pPr>
        <w:pStyle w:val="NormalWeb"/>
        <w:numPr>
          <w:ilvl w:val="0"/>
          <w:numId w:val="2"/>
        </w:numPr>
        <w:shd w:val="clear" w:color="auto" w:fill="FFFFFF" w:themeFill="background1"/>
        <w:spacing w:after="0" w:line="300" w:lineRule="auto"/>
        <w:jc w:val="both"/>
        <w:rPr>
          <w:rFonts w:ascii="Cambria" w:eastAsia="Calibri" w:hAnsi="Cambria" w:cs="Cambria"/>
          <w:sz w:val="20"/>
          <w:szCs w:val="20"/>
        </w:rPr>
      </w:pPr>
      <w:r w:rsidRPr="4F08D7A2">
        <w:rPr>
          <w:rFonts w:ascii="Cambria" w:eastAsia="Calibri" w:hAnsi="Cambria" w:cs="Cambria"/>
          <w:sz w:val="20"/>
          <w:szCs w:val="20"/>
        </w:rPr>
        <w:t>Monitor Ants Profiler, MySQL Profiler for database debugging</w:t>
      </w:r>
    </w:p>
    <w:p w14:paraId="7FE6B0CE" w14:textId="77777777" w:rsidR="00E052E5" w:rsidRDefault="00E052E5">
      <w:pPr>
        <w:pStyle w:val="NormalWeb"/>
        <w:numPr>
          <w:ilvl w:val="0"/>
          <w:numId w:val="2"/>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t>Monitor allocation of table sizes as per the load generation</w:t>
      </w:r>
    </w:p>
    <w:p w14:paraId="0193D457" w14:textId="77777777" w:rsidR="00E052E5" w:rsidRDefault="00E052E5">
      <w:pPr>
        <w:pStyle w:val="NormalWeb"/>
        <w:numPr>
          <w:ilvl w:val="0"/>
          <w:numId w:val="2"/>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t>Capture IIS log files and its analysis</w:t>
      </w:r>
    </w:p>
    <w:p w14:paraId="74D13028" w14:textId="77777777" w:rsidR="00E052E5" w:rsidRDefault="00E052E5">
      <w:pPr>
        <w:pStyle w:val="NormalWeb"/>
        <w:numPr>
          <w:ilvl w:val="0"/>
          <w:numId w:val="2"/>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t>Worked with Configuration team to setup the test environment, test data and data refresh/restore process to repeat tests</w:t>
      </w:r>
    </w:p>
    <w:p w14:paraId="1611826C" w14:textId="77777777" w:rsidR="00E052E5" w:rsidRDefault="00E052E5">
      <w:pPr>
        <w:pStyle w:val="NormalWeb"/>
        <w:numPr>
          <w:ilvl w:val="0"/>
          <w:numId w:val="2"/>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t>Involved in scalability and bottleneck testing of application</w:t>
      </w:r>
    </w:p>
    <w:p w14:paraId="5B2B1AF2" w14:textId="77777777" w:rsidR="00E052E5" w:rsidRDefault="00E052E5">
      <w:pPr>
        <w:pStyle w:val="NormalWeb"/>
        <w:numPr>
          <w:ilvl w:val="0"/>
          <w:numId w:val="2"/>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t>Developed different test scenarios for the load test of the application</w:t>
      </w:r>
    </w:p>
    <w:p w14:paraId="4330357D" w14:textId="77777777" w:rsidR="00E052E5" w:rsidRDefault="00E052E5">
      <w:pPr>
        <w:pStyle w:val="NormalWeb"/>
        <w:numPr>
          <w:ilvl w:val="0"/>
          <w:numId w:val="2"/>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t>Executed hourly Performance tests, Endurance Tests and Stress tests for this application</w:t>
      </w:r>
    </w:p>
    <w:p w14:paraId="6CE4363A" w14:textId="703047A9" w:rsidR="00E052E5" w:rsidRDefault="4F08D7A2" w:rsidP="4F08D7A2">
      <w:pPr>
        <w:pStyle w:val="NormalWeb"/>
        <w:numPr>
          <w:ilvl w:val="0"/>
          <w:numId w:val="2"/>
        </w:numPr>
        <w:shd w:val="clear" w:color="auto" w:fill="FFFFFF" w:themeFill="background1"/>
        <w:spacing w:after="0" w:line="300" w:lineRule="auto"/>
        <w:jc w:val="both"/>
        <w:rPr>
          <w:rFonts w:ascii="Cambria" w:eastAsia="Calibri" w:hAnsi="Cambria" w:cs="Cambria"/>
          <w:sz w:val="20"/>
          <w:szCs w:val="20"/>
        </w:rPr>
      </w:pPr>
      <w:r w:rsidRPr="4F08D7A2">
        <w:rPr>
          <w:rFonts w:ascii="Cambria" w:eastAsia="Calibri" w:hAnsi="Cambria" w:cs="Cambria"/>
          <w:sz w:val="20"/>
          <w:szCs w:val="20"/>
        </w:rPr>
        <w:t>Analyzing the load test results and to analyze the possible Bottlenecks</w:t>
      </w:r>
    </w:p>
    <w:p w14:paraId="46BEDB11" w14:textId="77777777" w:rsidR="00E052E5" w:rsidRDefault="00E052E5">
      <w:pPr>
        <w:pStyle w:val="NormalWeb"/>
        <w:numPr>
          <w:ilvl w:val="0"/>
          <w:numId w:val="2"/>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t>Documented average response times, 90% response times and reported them to Onshore team</w:t>
      </w:r>
    </w:p>
    <w:p w14:paraId="4A9B2022" w14:textId="77777777" w:rsidR="00E052E5" w:rsidRDefault="00E052E5">
      <w:pPr>
        <w:pStyle w:val="NormalWeb"/>
        <w:numPr>
          <w:ilvl w:val="0"/>
          <w:numId w:val="2"/>
        </w:numPr>
        <w:shd w:val="clear" w:color="auto" w:fill="FFFFFF"/>
        <w:spacing w:after="0" w:line="300" w:lineRule="auto"/>
        <w:jc w:val="both"/>
        <w:rPr>
          <w:rFonts w:ascii="Cambria" w:eastAsia="Calibri" w:hAnsi="Cambria" w:cs="Cambria"/>
          <w:b/>
          <w:sz w:val="20"/>
          <w:szCs w:val="20"/>
          <w:shd w:val="clear" w:color="auto" w:fill="FFFFFF"/>
        </w:rPr>
      </w:pPr>
      <w:r>
        <w:rPr>
          <w:rFonts w:ascii="Cambria" w:eastAsia="Calibri" w:hAnsi="Cambria" w:cs="Cambria"/>
          <w:sz w:val="20"/>
          <w:szCs w:val="20"/>
        </w:rPr>
        <w:t>Analyzed Throughput Graph, Hits/Second graph, Transactions per second graph</w:t>
      </w:r>
    </w:p>
    <w:p w14:paraId="5A8B01FF" w14:textId="77777777" w:rsidR="00E052E5" w:rsidRDefault="00E052E5" w:rsidP="4F08D7A2">
      <w:pPr>
        <w:pStyle w:val="NormalWeb"/>
        <w:shd w:val="clear" w:color="auto" w:fill="FFFFFF" w:themeFill="background1"/>
        <w:spacing w:after="0" w:line="302" w:lineRule="atLeast"/>
        <w:jc w:val="both"/>
        <w:rPr>
          <w:rFonts w:ascii="Cambria" w:eastAsia="Calibri" w:hAnsi="Cambria" w:cs="Cambria"/>
          <w:sz w:val="20"/>
          <w:szCs w:val="20"/>
        </w:rPr>
      </w:pPr>
      <w:r w:rsidRPr="4F08D7A2">
        <w:rPr>
          <w:rFonts w:ascii="Cambria" w:eastAsia="Calibri" w:hAnsi="Cambria" w:cs="Cambria"/>
          <w:b/>
          <w:bCs/>
          <w:sz w:val="20"/>
          <w:szCs w:val="20"/>
          <w:shd w:val="clear" w:color="auto" w:fill="FFFFFF"/>
        </w:rPr>
        <w:lastRenderedPageBreak/>
        <w:t>Environment–</w:t>
      </w:r>
      <w:r>
        <w:rPr>
          <w:rFonts w:ascii="Cambria" w:eastAsia="Calibri" w:hAnsi="Cambria" w:cs="Cambria"/>
          <w:sz w:val="20"/>
          <w:szCs w:val="20"/>
          <w:shd w:val="clear" w:color="auto" w:fill="FFFFFF"/>
        </w:rPr>
        <w:t>JMeter, ASP. Net, Grey Log, Oracle, Ants Profiler, Postman</w:t>
      </w:r>
    </w:p>
    <w:p w14:paraId="53128261" w14:textId="77777777" w:rsidR="00E052E5" w:rsidRDefault="00E052E5">
      <w:pPr>
        <w:pStyle w:val="NormalWeb"/>
        <w:shd w:val="clear" w:color="auto" w:fill="FFFFFF"/>
        <w:spacing w:after="0" w:line="302" w:lineRule="atLeast"/>
        <w:jc w:val="both"/>
        <w:rPr>
          <w:rFonts w:ascii="Cambria" w:eastAsia="Calibri" w:hAnsi="Cambria" w:cs="Cambria"/>
          <w:sz w:val="20"/>
          <w:szCs w:val="20"/>
        </w:rPr>
      </w:pPr>
    </w:p>
    <w:p w14:paraId="22E5D48E" w14:textId="77777777" w:rsidR="00E052E5" w:rsidRDefault="00E052E5">
      <w:pPr>
        <w:pStyle w:val="ListParagraph"/>
        <w:spacing w:after="0" w:line="100" w:lineRule="atLeast"/>
        <w:ind w:left="0"/>
        <w:jc w:val="both"/>
        <w:rPr>
          <w:rFonts w:ascii="Cambria" w:hAnsi="Cambria" w:cs="Cambria"/>
          <w:sz w:val="20"/>
          <w:szCs w:val="20"/>
        </w:rPr>
      </w:pPr>
      <w:r w:rsidRPr="4F08D7A2">
        <w:rPr>
          <w:rFonts w:ascii="Cambria" w:hAnsi="Cambria" w:cs="Cambria"/>
          <w:b/>
          <w:bCs/>
          <w:sz w:val="20"/>
          <w:szCs w:val="20"/>
          <w:shd w:val="clear" w:color="auto" w:fill="C0C0C0"/>
        </w:rPr>
        <w:t>Project Title</w:t>
      </w:r>
      <w:r>
        <w:rPr>
          <w:rFonts w:ascii="Cambria" w:hAnsi="Cambria" w:cs="Cambria"/>
          <w:sz w:val="20"/>
          <w:szCs w:val="20"/>
        </w:rPr>
        <w:t>: Sunwing.ca, Canada</w:t>
      </w:r>
    </w:p>
    <w:p w14:paraId="6EDCCA4A" w14:textId="66F55003" w:rsidR="00E052E5" w:rsidRDefault="321F9794">
      <w:pPr>
        <w:pStyle w:val="ListParagraph"/>
        <w:spacing w:after="0" w:line="100" w:lineRule="atLeast"/>
        <w:ind w:left="0"/>
        <w:jc w:val="both"/>
        <w:rPr>
          <w:rFonts w:ascii="Cambria" w:hAnsi="Cambria" w:cs="Cambria"/>
          <w:sz w:val="20"/>
          <w:szCs w:val="20"/>
        </w:rPr>
      </w:pPr>
      <w:r w:rsidRPr="321F9794">
        <w:rPr>
          <w:rFonts w:ascii="Cambria" w:hAnsi="Cambria" w:cs="Cambria"/>
          <w:sz w:val="20"/>
          <w:szCs w:val="20"/>
        </w:rPr>
        <w:t xml:space="preserve">Client: </w:t>
      </w:r>
      <w:proofErr w:type="spellStart"/>
      <w:r w:rsidRPr="321F9794">
        <w:rPr>
          <w:rFonts w:ascii="Cambria" w:hAnsi="Cambria" w:cs="Cambria"/>
          <w:sz w:val="20"/>
          <w:szCs w:val="20"/>
        </w:rPr>
        <w:t>Sunwing</w:t>
      </w:r>
      <w:proofErr w:type="spellEnd"/>
      <w:r w:rsidRPr="321F9794">
        <w:rPr>
          <w:rFonts w:ascii="Cambria" w:hAnsi="Cambria" w:cs="Cambria"/>
          <w:sz w:val="20"/>
          <w:szCs w:val="20"/>
        </w:rPr>
        <w:t xml:space="preserve"> Travel Group, Canada.</w:t>
      </w:r>
    </w:p>
    <w:p w14:paraId="3FE29D65" w14:textId="77777777" w:rsidR="00E052E5" w:rsidRDefault="00E052E5">
      <w:pPr>
        <w:pStyle w:val="ListParagraph"/>
        <w:spacing w:after="0" w:line="100" w:lineRule="atLeast"/>
        <w:ind w:left="0"/>
        <w:jc w:val="both"/>
        <w:rPr>
          <w:rFonts w:ascii="Cambria" w:hAnsi="Cambria" w:cs="Cambria"/>
          <w:sz w:val="20"/>
          <w:szCs w:val="20"/>
        </w:rPr>
      </w:pPr>
      <w:r>
        <w:rPr>
          <w:rFonts w:ascii="Cambria" w:hAnsi="Cambria" w:cs="Cambria"/>
          <w:sz w:val="20"/>
          <w:szCs w:val="20"/>
        </w:rPr>
        <w:t>Project Duration: Nov 2018 to May 2020</w:t>
      </w:r>
    </w:p>
    <w:p w14:paraId="20A458DC" w14:textId="2391E3CB" w:rsidR="00E052E5" w:rsidRDefault="4F08D7A2">
      <w:pPr>
        <w:pStyle w:val="Default"/>
        <w:spacing w:before="40" w:after="80" w:line="360" w:lineRule="auto"/>
        <w:jc w:val="both"/>
        <w:rPr>
          <w:rFonts w:ascii="Cambria" w:hAnsi="Cambria" w:cs="Cambria"/>
          <w:sz w:val="20"/>
          <w:szCs w:val="20"/>
        </w:rPr>
      </w:pPr>
      <w:proofErr w:type="spellStart"/>
      <w:r w:rsidRPr="4F08D7A2">
        <w:rPr>
          <w:rFonts w:ascii="Cambria" w:hAnsi="Cambria" w:cs="Cambria"/>
          <w:sz w:val="20"/>
          <w:szCs w:val="20"/>
        </w:rPr>
        <w:t>Sunwing</w:t>
      </w:r>
      <w:proofErr w:type="spellEnd"/>
      <w:r w:rsidRPr="4F08D7A2">
        <w:rPr>
          <w:rFonts w:ascii="Cambria" w:hAnsi="Cambria" w:cs="Cambria"/>
          <w:sz w:val="20"/>
          <w:szCs w:val="20"/>
        </w:rPr>
        <w:t xml:space="preserve"> portal is developed in B2B and B2C. B2B web platforms which would allow Agents to register and login into the registered account, make bookings on behalf of the customers, manage their bookings, view and manage reward points.</w:t>
      </w:r>
    </w:p>
    <w:p w14:paraId="31B506AE" w14:textId="2B8E6107" w:rsidR="00E052E5" w:rsidRDefault="321F9794">
      <w:pPr>
        <w:pStyle w:val="Default"/>
        <w:spacing w:before="40" w:after="80" w:line="360" w:lineRule="auto"/>
        <w:jc w:val="both"/>
        <w:rPr>
          <w:rFonts w:ascii="Cambria" w:hAnsi="Cambria" w:cs="Cambria"/>
          <w:sz w:val="20"/>
          <w:szCs w:val="20"/>
        </w:rPr>
      </w:pPr>
      <w:r w:rsidRPr="321F9794">
        <w:rPr>
          <w:rFonts w:ascii="Cambria" w:hAnsi="Cambria" w:cs="Cambria"/>
          <w:sz w:val="20"/>
          <w:szCs w:val="20"/>
        </w:rPr>
        <w:t xml:space="preserve">Booking Path is an integral part of </w:t>
      </w:r>
      <w:proofErr w:type="spellStart"/>
      <w:r w:rsidRPr="321F9794">
        <w:rPr>
          <w:rFonts w:ascii="Cambria" w:hAnsi="Cambria" w:cs="Cambria"/>
          <w:sz w:val="20"/>
          <w:szCs w:val="20"/>
        </w:rPr>
        <w:t>Sunwing</w:t>
      </w:r>
      <w:proofErr w:type="spellEnd"/>
      <w:r w:rsidRPr="321F9794">
        <w:rPr>
          <w:rFonts w:ascii="Cambria" w:hAnsi="Cambria" w:cs="Cambria"/>
          <w:sz w:val="20"/>
          <w:szCs w:val="20"/>
        </w:rPr>
        <w:t xml:space="preserve"> portal, which would enable the users/Agents to check prices, availability against flights/accommodations for various destinations and allow them to make different types of bookings (E.g., Package and component bookings). </w:t>
      </w:r>
    </w:p>
    <w:p w14:paraId="0FA5DCED" w14:textId="032903CA" w:rsidR="00E052E5" w:rsidRDefault="321F9794" w:rsidP="4F08D7A2">
      <w:pPr>
        <w:pStyle w:val="Default"/>
        <w:spacing w:before="40" w:after="80" w:line="360" w:lineRule="auto"/>
        <w:jc w:val="both"/>
        <w:rPr>
          <w:rFonts w:ascii="Cambria" w:hAnsi="Cambria" w:cs="Cambria"/>
          <w:b/>
          <w:bCs/>
          <w:sz w:val="20"/>
          <w:szCs w:val="20"/>
        </w:rPr>
      </w:pPr>
      <w:r w:rsidRPr="321F9794">
        <w:rPr>
          <w:rFonts w:ascii="Cambria" w:hAnsi="Cambria" w:cs="Cambria"/>
          <w:sz w:val="20"/>
          <w:szCs w:val="20"/>
        </w:rPr>
        <w:t xml:space="preserve">MBP is an integral part of </w:t>
      </w:r>
      <w:proofErr w:type="spellStart"/>
      <w:r w:rsidRPr="321F9794">
        <w:rPr>
          <w:rFonts w:ascii="Cambria" w:hAnsi="Cambria" w:cs="Cambria"/>
          <w:sz w:val="20"/>
          <w:szCs w:val="20"/>
        </w:rPr>
        <w:t>Sunwing</w:t>
      </w:r>
      <w:proofErr w:type="spellEnd"/>
      <w:r w:rsidRPr="321F9794">
        <w:rPr>
          <w:rFonts w:ascii="Cambria" w:hAnsi="Cambria" w:cs="Cambria"/>
          <w:sz w:val="20"/>
          <w:szCs w:val="20"/>
        </w:rPr>
        <w:t xml:space="preserve"> portal, in these portal Users/agents can access to check and modify the bookings (Like Seat arrangements, Order pre-meals, Remaining Payment, add extra services, Add Insurance, etc.)</w:t>
      </w:r>
    </w:p>
    <w:p w14:paraId="25AF0F35" w14:textId="77777777" w:rsidR="00E052E5" w:rsidRDefault="00E052E5">
      <w:pPr>
        <w:pStyle w:val="NormalWeb"/>
        <w:shd w:val="clear" w:color="auto" w:fill="FFFFFF"/>
        <w:spacing w:after="0"/>
        <w:rPr>
          <w:rFonts w:ascii="Cambria" w:eastAsia="Calibri" w:hAnsi="Cambria" w:cs="Cambria"/>
          <w:sz w:val="20"/>
          <w:szCs w:val="20"/>
        </w:rPr>
      </w:pPr>
      <w:r>
        <w:rPr>
          <w:rFonts w:ascii="Cambria" w:eastAsia="Calibri" w:hAnsi="Cambria" w:cs="Cambria"/>
          <w:b/>
          <w:sz w:val="20"/>
          <w:szCs w:val="20"/>
        </w:rPr>
        <w:t>Responsibilities:</w:t>
      </w:r>
    </w:p>
    <w:p w14:paraId="0AE73390" w14:textId="77777777" w:rsidR="00E052E5" w:rsidRDefault="00E052E5">
      <w:pPr>
        <w:pStyle w:val="NormalWeb"/>
        <w:numPr>
          <w:ilvl w:val="0"/>
          <w:numId w:val="2"/>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t>Involved in generating scripts and handling Correlation, parameterization, transaction points, debugging and various other functions using JMeter</w:t>
      </w:r>
    </w:p>
    <w:p w14:paraId="42FBBAA5" w14:textId="67DB9E06" w:rsidR="00E052E5" w:rsidRDefault="4F08D7A2" w:rsidP="4F08D7A2">
      <w:pPr>
        <w:pStyle w:val="NormalWeb"/>
        <w:numPr>
          <w:ilvl w:val="0"/>
          <w:numId w:val="2"/>
        </w:numPr>
        <w:shd w:val="clear" w:color="auto" w:fill="FFFFFF" w:themeFill="background1"/>
        <w:spacing w:after="0" w:line="300" w:lineRule="auto"/>
        <w:jc w:val="both"/>
        <w:rPr>
          <w:rFonts w:ascii="Cambria" w:eastAsia="Calibri" w:hAnsi="Cambria" w:cs="Cambria"/>
          <w:sz w:val="20"/>
          <w:szCs w:val="20"/>
        </w:rPr>
      </w:pPr>
      <w:r w:rsidRPr="4F08D7A2">
        <w:rPr>
          <w:rFonts w:ascii="Cambria" w:eastAsia="Calibri" w:hAnsi="Cambria" w:cs="Cambria"/>
          <w:sz w:val="20"/>
          <w:szCs w:val="20"/>
        </w:rPr>
        <w:t>Developed performance scripts for APIs</w:t>
      </w:r>
    </w:p>
    <w:p w14:paraId="108FF02C" w14:textId="77777777" w:rsidR="00E052E5" w:rsidRDefault="00E052E5">
      <w:pPr>
        <w:pStyle w:val="NormalWeb"/>
        <w:numPr>
          <w:ilvl w:val="0"/>
          <w:numId w:val="2"/>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t>Worked with Configuration team to setup the test environment, test data and data refresh/restore process to repeat tests</w:t>
      </w:r>
    </w:p>
    <w:p w14:paraId="566DB46E" w14:textId="77777777" w:rsidR="00E052E5" w:rsidRDefault="00E052E5">
      <w:pPr>
        <w:pStyle w:val="NormalWeb"/>
        <w:numPr>
          <w:ilvl w:val="0"/>
          <w:numId w:val="2"/>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t>Developed Performance Model, calculated pacing by gathering required data</w:t>
      </w:r>
    </w:p>
    <w:p w14:paraId="46297F1C" w14:textId="77777777" w:rsidR="00E052E5" w:rsidRDefault="00E052E5">
      <w:pPr>
        <w:pStyle w:val="NormalWeb"/>
        <w:numPr>
          <w:ilvl w:val="0"/>
          <w:numId w:val="2"/>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t>Involved in scalability and bottleneck testing of application</w:t>
      </w:r>
    </w:p>
    <w:p w14:paraId="6F431819" w14:textId="77777777" w:rsidR="00E052E5" w:rsidRDefault="00E052E5">
      <w:pPr>
        <w:pStyle w:val="NormalWeb"/>
        <w:numPr>
          <w:ilvl w:val="0"/>
          <w:numId w:val="2"/>
        </w:numPr>
        <w:shd w:val="clear" w:color="auto" w:fill="FFFFFF"/>
        <w:spacing w:after="0" w:line="300" w:lineRule="auto"/>
        <w:jc w:val="both"/>
        <w:rPr>
          <w:rFonts w:ascii="Cambria" w:hAnsi="Cambria" w:cs="Cambria"/>
          <w:sz w:val="20"/>
          <w:szCs w:val="20"/>
        </w:rPr>
      </w:pPr>
      <w:r>
        <w:rPr>
          <w:rFonts w:ascii="Cambria" w:eastAsia="Calibri" w:hAnsi="Cambria" w:cs="Cambria"/>
          <w:sz w:val="20"/>
          <w:szCs w:val="20"/>
        </w:rPr>
        <w:t>Developed different test scenarios for the load test of the application</w:t>
      </w:r>
    </w:p>
    <w:p w14:paraId="184C3574" w14:textId="77777777" w:rsidR="00E052E5" w:rsidRDefault="00E052E5">
      <w:pPr>
        <w:pStyle w:val="NormalWeb"/>
        <w:numPr>
          <w:ilvl w:val="0"/>
          <w:numId w:val="2"/>
        </w:numPr>
        <w:shd w:val="clear" w:color="auto" w:fill="FFFFFF"/>
        <w:spacing w:after="0" w:line="300" w:lineRule="auto"/>
        <w:jc w:val="both"/>
        <w:rPr>
          <w:rFonts w:ascii="Cambria" w:eastAsia="Calibri" w:hAnsi="Cambria" w:cs="Cambria"/>
          <w:sz w:val="20"/>
          <w:szCs w:val="20"/>
        </w:rPr>
      </w:pPr>
      <w:r>
        <w:rPr>
          <w:rFonts w:ascii="Cambria" w:hAnsi="Cambria" w:cs="Cambria"/>
          <w:sz w:val="20"/>
          <w:szCs w:val="20"/>
        </w:rPr>
        <w:t xml:space="preserve"> Monitor graphs using Dynatrace</w:t>
      </w:r>
    </w:p>
    <w:p w14:paraId="00CBD398" w14:textId="77777777" w:rsidR="00E052E5" w:rsidRDefault="00E052E5">
      <w:pPr>
        <w:pStyle w:val="NormalWeb"/>
        <w:numPr>
          <w:ilvl w:val="0"/>
          <w:numId w:val="2"/>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t>Executed hourly Performance tests, Endurance Tests and Stress tests for this application</w:t>
      </w:r>
    </w:p>
    <w:p w14:paraId="4110947E" w14:textId="77777777" w:rsidR="00E052E5" w:rsidRDefault="00E052E5">
      <w:pPr>
        <w:pStyle w:val="NormalWeb"/>
        <w:numPr>
          <w:ilvl w:val="0"/>
          <w:numId w:val="2"/>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t>Analyzing the load test results and also to analyze the possible Bottlenecks</w:t>
      </w:r>
    </w:p>
    <w:p w14:paraId="05A84107" w14:textId="77777777" w:rsidR="00E052E5" w:rsidRDefault="00E052E5">
      <w:pPr>
        <w:pStyle w:val="NormalWeb"/>
        <w:numPr>
          <w:ilvl w:val="0"/>
          <w:numId w:val="2"/>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t>Documented average response times, 90% response times and reported them to Onshore team</w:t>
      </w:r>
    </w:p>
    <w:p w14:paraId="4740089E" w14:textId="77777777" w:rsidR="00E052E5" w:rsidRDefault="00E052E5">
      <w:pPr>
        <w:pStyle w:val="NormalWeb"/>
        <w:numPr>
          <w:ilvl w:val="0"/>
          <w:numId w:val="2"/>
        </w:numPr>
        <w:shd w:val="clear" w:color="auto" w:fill="FFFFFF"/>
        <w:spacing w:after="0" w:line="300" w:lineRule="auto"/>
        <w:jc w:val="both"/>
        <w:rPr>
          <w:rFonts w:ascii="Cambria" w:eastAsia="Calibri" w:hAnsi="Cambria" w:cs="Cambria"/>
          <w:b/>
          <w:sz w:val="20"/>
          <w:szCs w:val="20"/>
        </w:rPr>
      </w:pPr>
      <w:r>
        <w:rPr>
          <w:rFonts w:ascii="Cambria" w:eastAsia="Calibri" w:hAnsi="Cambria" w:cs="Cambria"/>
          <w:sz w:val="20"/>
          <w:szCs w:val="20"/>
        </w:rPr>
        <w:t>Analyzed Throughput Graph, Hits/Second graph, Transactions per second graph</w:t>
      </w:r>
    </w:p>
    <w:p w14:paraId="1B8774AA" w14:textId="14959F22" w:rsidR="00E052E5" w:rsidRDefault="4F08D7A2" w:rsidP="4F08D7A2">
      <w:pPr>
        <w:pStyle w:val="NormalWeb"/>
        <w:shd w:val="clear" w:color="auto" w:fill="FFFFFF" w:themeFill="background1"/>
        <w:spacing w:after="0" w:line="302" w:lineRule="atLeast"/>
        <w:jc w:val="both"/>
        <w:rPr>
          <w:rFonts w:ascii="Cambria" w:hAnsi="Cambria" w:cs="Cambria"/>
          <w:b/>
          <w:bCs/>
          <w:sz w:val="20"/>
          <w:szCs w:val="20"/>
          <w:shd w:val="clear" w:color="auto" w:fill="C0C0C0"/>
        </w:rPr>
      </w:pPr>
      <w:r w:rsidRPr="4F08D7A2">
        <w:rPr>
          <w:rFonts w:ascii="Cambria" w:eastAsia="Calibri" w:hAnsi="Cambria" w:cs="Cambria"/>
          <w:b/>
          <w:bCs/>
          <w:sz w:val="20"/>
          <w:szCs w:val="20"/>
        </w:rPr>
        <w:t>Environment–</w:t>
      </w:r>
      <w:r w:rsidRPr="4F08D7A2">
        <w:rPr>
          <w:rFonts w:ascii="Cambria" w:eastAsia="Calibri" w:hAnsi="Cambria" w:cs="Cambria"/>
          <w:sz w:val="20"/>
          <w:szCs w:val="20"/>
        </w:rPr>
        <w:t>JMeter, ASP. Net, Grey Log, Oracle, Windows,</w:t>
      </w:r>
      <w:r w:rsidRPr="4F08D7A2">
        <w:rPr>
          <w:rFonts w:ascii="Cambria" w:hAnsi="Cambria" w:cs="Cambria"/>
          <w:sz w:val="20"/>
          <w:szCs w:val="20"/>
        </w:rPr>
        <w:t xml:space="preserve"> Dynatrace, Postman</w:t>
      </w:r>
    </w:p>
    <w:p w14:paraId="62486C05" w14:textId="77777777" w:rsidR="00E052E5" w:rsidRDefault="00E052E5">
      <w:pPr>
        <w:pStyle w:val="Default"/>
        <w:spacing w:before="40" w:after="80" w:line="100" w:lineRule="atLeast"/>
        <w:jc w:val="both"/>
        <w:rPr>
          <w:rFonts w:ascii="Cambria" w:hAnsi="Cambria" w:cs="Cambria"/>
          <w:b/>
          <w:sz w:val="20"/>
          <w:szCs w:val="20"/>
          <w:shd w:val="clear" w:color="auto" w:fill="C0C0C0"/>
        </w:rPr>
      </w:pPr>
    </w:p>
    <w:p w14:paraId="164498AB" w14:textId="77777777" w:rsidR="00E052E5" w:rsidRDefault="00E052E5">
      <w:pPr>
        <w:pStyle w:val="ListParagraph"/>
        <w:spacing w:after="0" w:line="100" w:lineRule="atLeast"/>
        <w:ind w:left="0"/>
        <w:jc w:val="both"/>
        <w:rPr>
          <w:rFonts w:ascii="Cambria" w:hAnsi="Cambria" w:cs="Cambria"/>
          <w:sz w:val="20"/>
          <w:szCs w:val="20"/>
        </w:rPr>
      </w:pPr>
      <w:r>
        <w:rPr>
          <w:rFonts w:ascii="Cambria" w:hAnsi="Cambria" w:cs="Cambria"/>
          <w:b/>
          <w:sz w:val="20"/>
          <w:szCs w:val="20"/>
          <w:shd w:val="clear" w:color="auto" w:fill="C0C0C0"/>
        </w:rPr>
        <w:t>Project Title</w:t>
      </w:r>
      <w:r>
        <w:rPr>
          <w:rFonts w:ascii="Cambria" w:hAnsi="Cambria" w:cs="Cambria"/>
          <w:sz w:val="20"/>
          <w:szCs w:val="20"/>
        </w:rPr>
        <w:t>: Time Inc Communities, UK</w:t>
      </w:r>
    </w:p>
    <w:p w14:paraId="02C38900" w14:textId="77777777" w:rsidR="00E052E5" w:rsidRDefault="00E052E5">
      <w:pPr>
        <w:pStyle w:val="ListParagraph"/>
        <w:spacing w:after="0" w:line="100" w:lineRule="atLeast"/>
        <w:ind w:left="0"/>
        <w:jc w:val="both"/>
        <w:rPr>
          <w:rFonts w:ascii="Cambria" w:hAnsi="Cambria" w:cs="Cambria"/>
          <w:sz w:val="20"/>
          <w:szCs w:val="20"/>
        </w:rPr>
      </w:pPr>
      <w:r>
        <w:rPr>
          <w:rFonts w:ascii="Cambria" w:hAnsi="Cambria" w:cs="Cambria"/>
          <w:sz w:val="20"/>
          <w:szCs w:val="20"/>
        </w:rPr>
        <w:t>Client: Time Inc Communities, UK.</w:t>
      </w:r>
    </w:p>
    <w:p w14:paraId="7547D003" w14:textId="77777777" w:rsidR="00E052E5" w:rsidRDefault="00E052E5">
      <w:pPr>
        <w:pStyle w:val="ListParagraph"/>
        <w:spacing w:after="0" w:line="100" w:lineRule="atLeast"/>
        <w:ind w:left="0"/>
        <w:jc w:val="both"/>
        <w:rPr>
          <w:rFonts w:ascii="Cambria" w:hAnsi="Cambria" w:cs="Cambria"/>
          <w:b/>
          <w:sz w:val="20"/>
          <w:szCs w:val="20"/>
        </w:rPr>
      </w:pPr>
      <w:r>
        <w:rPr>
          <w:rFonts w:ascii="Cambria" w:hAnsi="Cambria" w:cs="Cambria"/>
          <w:sz w:val="20"/>
          <w:szCs w:val="20"/>
        </w:rPr>
        <w:t>Project Duration: Sep 2017 to Aug 2018.</w:t>
      </w:r>
    </w:p>
    <w:p w14:paraId="4101652C" w14:textId="77777777" w:rsidR="00E052E5" w:rsidRDefault="00E052E5">
      <w:pPr>
        <w:pStyle w:val="Default"/>
        <w:spacing w:before="40" w:after="20" w:line="100" w:lineRule="atLeast"/>
        <w:ind w:firstLine="720"/>
        <w:jc w:val="both"/>
        <w:rPr>
          <w:rFonts w:ascii="Cambria" w:hAnsi="Cambria" w:cs="Cambria"/>
          <w:b/>
          <w:sz w:val="20"/>
          <w:szCs w:val="20"/>
        </w:rPr>
      </w:pPr>
    </w:p>
    <w:p w14:paraId="2B464D30" w14:textId="1724DC9E" w:rsidR="00E052E5" w:rsidRDefault="4F08D7A2" w:rsidP="4F08D7A2">
      <w:pPr>
        <w:pStyle w:val="ListParagraph1"/>
        <w:spacing w:after="0" w:line="100" w:lineRule="atLeast"/>
        <w:ind w:left="0"/>
        <w:jc w:val="both"/>
        <w:rPr>
          <w:rFonts w:ascii="Cambria" w:hAnsi="Cambria" w:cs="Cambria"/>
          <w:b/>
          <w:bCs/>
          <w:sz w:val="20"/>
          <w:szCs w:val="20"/>
        </w:rPr>
      </w:pPr>
      <w:r w:rsidRPr="4F08D7A2">
        <w:rPr>
          <w:rFonts w:ascii="Cambria" w:hAnsi="Cambria" w:cs="Cambria"/>
          <w:sz w:val="20"/>
          <w:szCs w:val="20"/>
        </w:rPr>
        <w:t>Time Inc communities a self-service portal built on salesforce community cloud, where users can manage their own information by authenticating to website. The high-level services provided by the community are self-registration, renewing their subscription and raising a case with Time Inc support team. </w:t>
      </w:r>
    </w:p>
    <w:p w14:paraId="1F0E0640" w14:textId="77777777" w:rsidR="00E052E5" w:rsidRDefault="00E052E5">
      <w:pPr>
        <w:pStyle w:val="NormalWeb"/>
        <w:shd w:val="clear" w:color="auto" w:fill="FFFFFF"/>
        <w:spacing w:after="0"/>
        <w:rPr>
          <w:rFonts w:ascii="Cambria" w:eastAsia="Calibri" w:hAnsi="Cambria" w:cs="Cambria"/>
          <w:sz w:val="20"/>
          <w:szCs w:val="20"/>
        </w:rPr>
      </w:pPr>
      <w:r>
        <w:rPr>
          <w:rFonts w:ascii="Cambria" w:eastAsia="Calibri" w:hAnsi="Cambria" w:cs="Cambria"/>
          <w:b/>
          <w:sz w:val="20"/>
          <w:szCs w:val="20"/>
        </w:rPr>
        <w:t>Responsibilities:</w:t>
      </w:r>
    </w:p>
    <w:p w14:paraId="2A1381A7" w14:textId="77777777" w:rsidR="00E052E5" w:rsidRDefault="00E052E5">
      <w:pPr>
        <w:pStyle w:val="NormalWeb"/>
        <w:numPr>
          <w:ilvl w:val="0"/>
          <w:numId w:val="2"/>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t>Generating scripts and handling Correlation, parameterization, transaction points, debugging and various other functions using JMeter</w:t>
      </w:r>
    </w:p>
    <w:p w14:paraId="741DA65D" w14:textId="77777777" w:rsidR="00E052E5" w:rsidRDefault="00E052E5">
      <w:pPr>
        <w:pStyle w:val="NormalWeb"/>
        <w:numPr>
          <w:ilvl w:val="0"/>
          <w:numId w:val="2"/>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t>Worked with Configuration team to setup the test environment, test data and data refresh/restore process to repeat tests</w:t>
      </w:r>
    </w:p>
    <w:p w14:paraId="5C3D0517" w14:textId="77777777" w:rsidR="00E052E5" w:rsidRDefault="00E052E5">
      <w:pPr>
        <w:pStyle w:val="NormalWeb"/>
        <w:numPr>
          <w:ilvl w:val="0"/>
          <w:numId w:val="2"/>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t>Developed Performance Model, calculated pacing by gathering required data</w:t>
      </w:r>
    </w:p>
    <w:p w14:paraId="418D34F0" w14:textId="77777777" w:rsidR="00E052E5" w:rsidRDefault="00E052E5">
      <w:pPr>
        <w:pStyle w:val="NormalWeb"/>
        <w:numPr>
          <w:ilvl w:val="0"/>
          <w:numId w:val="2"/>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t>Involved in scalability and bottleneck testing of application</w:t>
      </w:r>
    </w:p>
    <w:p w14:paraId="2912A9E0" w14:textId="77777777" w:rsidR="00E052E5" w:rsidRDefault="00E052E5">
      <w:pPr>
        <w:pStyle w:val="NormalWeb"/>
        <w:numPr>
          <w:ilvl w:val="0"/>
          <w:numId w:val="2"/>
        </w:numPr>
        <w:shd w:val="clear" w:color="auto" w:fill="FFFFFF"/>
        <w:spacing w:after="0" w:line="300" w:lineRule="auto"/>
        <w:jc w:val="both"/>
        <w:rPr>
          <w:rFonts w:ascii="Cambria" w:hAnsi="Cambria" w:cs="Cambria"/>
          <w:sz w:val="20"/>
          <w:szCs w:val="20"/>
        </w:rPr>
      </w:pPr>
      <w:r>
        <w:rPr>
          <w:rFonts w:ascii="Cambria" w:eastAsia="Calibri" w:hAnsi="Cambria" w:cs="Cambria"/>
          <w:sz w:val="20"/>
          <w:szCs w:val="20"/>
        </w:rPr>
        <w:t>Developed different test scenarios for the load test of the application</w:t>
      </w:r>
    </w:p>
    <w:p w14:paraId="21DCD1E6" w14:textId="77777777" w:rsidR="00E052E5" w:rsidRDefault="00E052E5">
      <w:pPr>
        <w:pStyle w:val="NormalWeb"/>
        <w:numPr>
          <w:ilvl w:val="0"/>
          <w:numId w:val="2"/>
        </w:numPr>
        <w:shd w:val="clear" w:color="auto" w:fill="FFFFFF"/>
        <w:spacing w:after="0" w:line="300" w:lineRule="auto"/>
        <w:jc w:val="both"/>
        <w:rPr>
          <w:rFonts w:ascii="Cambria" w:eastAsia="Calibri" w:hAnsi="Cambria" w:cs="Cambria"/>
          <w:sz w:val="20"/>
          <w:szCs w:val="20"/>
        </w:rPr>
      </w:pPr>
      <w:r>
        <w:rPr>
          <w:rFonts w:ascii="Cambria" w:hAnsi="Cambria" w:cs="Cambria"/>
          <w:sz w:val="20"/>
          <w:szCs w:val="20"/>
        </w:rPr>
        <w:t xml:space="preserve"> Monitor graphs using Datadog</w:t>
      </w:r>
    </w:p>
    <w:p w14:paraId="56C06616" w14:textId="77777777" w:rsidR="00E052E5" w:rsidRDefault="00E052E5">
      <w:pPr>
        <w:pStyle w:val="NormalWeb"/>
        <w:numPr>
          <w:ilvl w:val="0"/>
          <w:numId w:val="2"/>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t>Executed hourly Performance tests, Endurance Tests and Stress tests for these applications</w:t>
      </w:r>
    </w:p>
    <w:p w14:paraId="6C792342" w14:textId="77777777" w:rsidR="00E052E5" w:rsidRDefault="00E052E5">
      <w:pPr>
        <w:pStyle w:val="NormalWeb"/>
        <w:numPr>
          <w:ilvl w:val="0"/>
          <w:numId w:val="2"/>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lastRenderedPageBreak/>
        <w:t>Analyzing the load test results and also to analyze the possible Bottlenecks</w:t>
      </w:r>
    </w:p>
    <w:p w14:paraId="753477D7" w14:textId="77777777" w:rsidR="00E052E5" w:rsidRDefault="00E052E5">
      <w:pPr>
        <w:pStyle w:val="NormalWeb"/>
        <w:numPr>
          <w:ilvl w:val="0"/>
          <w:numId w:val="2"/>
        </w:numPr>
        <w:shd w:val="clear" w:color="auto" w:fill="FFFFFF"/>
        <w:spacing w:after="0" w:line="300" w:lineRule="auto"/>
        <w:jc w:val="both"/>
        <w:rPr>
          <w:rFonts w:ascii="Cambria" w:eastAsia="Calibri" w:hAnsi="Cambria" w:cs="Cambria"/>
          <w:sz w:val="20"/>
          <w:szCs w:val="20"/>
        </w:rPr>
      </w:pPr>
      <w:r>
        <w:rPr>
          <w:rFonts w:ascii="Cambria" w:eastAsia="Calibri" w:hAnsi="Cambria" w:cs="Cambria"/>
          <w:sz w:val="20"/>
          <w:szCs w:val="20"/>
        </w:rPr>
        <w:t>Documented average response times, 90% response times and reported them to the application team</w:t>
      </w:r>
    </w:p>
    <w:p w14:paraId="379AE290" w14:textId="77777777" w:rsidR="00E052E5" w:rsidRDefault="00E052E5">
      <w:pPr>
        <w:pStyle w:val="NormalWeb"/>
        <w:numPr>
          <w:ilvl w:val="0"/>
          <w:numId w:val="2"/>
        </w:numPr>
        <w:shd w:val="clear" w:color="auto" w:fill="FFFFFF"/>
        <w:spacing w:after="0" w:line="300" w:lineRule="auto"/>
        <w:jc w:val="both"/>
        <w:rPr>
          <w:rFonts w:ascii="Cambria" w:eastAsia="Calibri" w:hAnsi="Cambria" w:cs="Cambria"/>
          <w:b/>
          <w:sz w:val="20"/>
          <w:szCs w:val="20"/>
        </w:rPr>
      </w:pPr>
      <w:r>
        <w:rPr>
          <w:rFonts w:ascii="Cambria" w:eastAsia="Calibri" w:hAnsi="Cambria" w:cs="Cambria"/>
          <w:sz w:val="20"/>
          <w:szCs w:val="20"/>
        </w:rPr>
        <w:t>Analyzed Throughput Graph, Hits/Second graph, Transactions per second graph</w:t>
      </w:r>
    </w:p>
    <w:p w14:paraId="74AB12D4" w14:textId="41AF7D0A" w:rsidR="00E052E5" w:rsidRDefault="4F08D7A2" w:rsidP="4F08D7A2">
      <w:pPr>
        <w:pStyle w:val="NormalWeb"/>
        <w:shd w:val="clear" w:color="auto" w:fill="FFFFFF" w:themeFill="background1"/>
        <w:spacing w:after="0" w:line="302" w:lineRule="atLeast"/>
        <w:jc w:val="both"/>
        <w:rPr>
          <w:rFonts w:ascii="Cambria" w:hAnsi="Cambria" w:cs="Cambria"/>
          <w:b/>
          <w:bCs/>
          <w:sz w:val="20"/>
          <w:szCs w:val="20"/>
        </w:rPr>
      </w:pPr>
      <w:r w:rsidRPr="4F08D7A2">
        <w:rPr>
          <w:rFonts w:ascii="Cambria" w:eastAsia="Calibri" w:hAnsi="Cambria" w:cs="Cambria"/>
          <w:b/>
          <w:bCs/>
          <w:sz w:val="20"/>
          <w:szCs w:val="20"/>
        </w:rPr>
        <w:t>Environment–</w:t>
      </w:r>
      <w:r w:rsidRPr="4F08D7A2">
        <w:rPr>
          <w:rFonts w:ascii="Cambria" w:eastAsia="Calibri" w:hAnsi="Cambria" w:cs="Cambria"/>
          <w:sz w:val="20"/>
          <w:szCs w:val="20"/>
        </w:rPr>
        <w:t>JMeter, Java, JSP, Servlets, EJB, Web logic, Oracle, Linux &amp; Windows,</w:t>
      </w:r>
      <w:r w:rsidRPr="4F08D7A2">
        <w:rPr>
          <w:rFonts w:ascii="Cambria" w:hAnsi="Cambria" w:cs="Cambria"/>
          <w:sz w:val="20"/>
          <w:szCs w:val="20"/>
        </w:rPr>
        <w:t xml:space="preserve"> Data Dog</w:t>
      </w:r>
    </w:p>
    <w:p w14:paraId="4B99056E" w14:textId="77777777" w:rsidR="00E052E5" w:rsidRDefault="00E052E5">
      <w:pPr>
        <w:pStyle w:val="Default"/>
        <w:spacing w:before="40" w:after="20" w:line="100" w:lineRule="atLeast"/>
        <w:jc w:val="center"/>
        <w:rPr>
          <w:rFonts w:ascii="Cambria" w:hAnsi="Cambria" w:cs="Cambria"/>
          <w:b/>
          <w:sz w:val="20"/>
          <w:szCs w:val="20"/>
        </w:rPr>
      </w:pPr>
    </w:p>
    <w:p w14:paraId="48974CDB" w14:textId="77777777" w:rsidR="00E052E5" w:rsidRDefault="00E052E5">
      <w:pPr>
        <w:pStyle w:val="ListParagraph1"/>
        <w:spacing w:after="0" w:line="100" w:lineRule="atLeast"/>
        <w:ind w:left="0"/>
        <w:rPr>
          <w:rFonts w:ascii="Cambria" w:hAnsi="Cambria" w:cs="Cambria"/>
          <w:sz w:val="20"/>
          <w:szCs w:val="20"/>
        </w:rPr>
      </w:pPr>
      <w:r>
        <w:rPr>
          <w:rFonts w:ascii="Cambria" w:hAnsi="Cambria" w:cs="Cambria"/>
          <w:b/>
          <w:bCs/>
          <w:sz w:val="20"/>
          <w:szCs w:val="20"/>
        </w:rPr>
        <w:t xml:space="preserve">Project Title: </w:t>
      </w:r>
      <w:r>
        <w:rPr>
          <w:rFonts w:ascii="Cambria" w:hAnsi="Cambria" w:cs="Cambria"/>
          <w:sz w:val="20"/>
          <w:szCs w:val="20"/>
        </w:rPr>
        <w:t xml:space="preserve">Rocky Mount Telegram </w:t>
      </w:r>
    </w:p>
    <w:p w14:paraId="05431B32" w14:textId="4DE4AA99" w:rsidR="00E052E5" w:rsidRDefault="4F08D7A2">
      <w:pPr>
        <w:pStyle w:val="ListParagraph"/>
        <w:spacing w:after="0" w:line="100" w:lineRule="atLeast"/>
        <w:ind w:left="0"/>
        <w:jc w:val="both"/>
        <w:rPr>
          <w:rFonts w:ascii="Cambria" w:hAnsi="Cambria" w:cs="Cambria"/>
          <w:sz w:val="20"/>
          <w:szCs w:val="20"/>
        </w:rPr>
      </w:pPr>
      <w:r w:rsidRPr="4F08D7A2">
        <w:rPr>
          <w:rFonts w:ascii="Cambria" w:hAnsi="Cambria" w:cs="Cambria"/>
          <w:sz w:val="20"/>
          <w:szCs w:val="20"/>
        </w:rPr>
        <w:t xml:space="preserve">Client: Liber </w:t>
      </w:r>
      <w:proofErr w:type="spellStart"/>
      <w:r w:rsidRPr="4F08D7A2">
        <w:rPr>
          <w:rFonts w:ascii="Cambria" w:hAnsi="Cambria" w:cs="Cambria"/>
          <w:sz w:val="20"/>
          <w:szCs w:val="20"/>
        </w:rPr>
        <w:t>cus</w:t>
      </w:r>
      <w:proofErr w:type="spellEnd"/>
      <w:r w:rsidRPr="4F08D7A2">
        <w:rPr>
          <w:rFonts w:ascii="Cambria" w:hAnsi="Cambria" w:cs="Cambria"/>
          <w:sz w:val="20"/>
          <w:szCs w:val="20"/>
        </w:rPr>
        <w:t xml:space="preserve"> </w:t>
      </w:r>
    </w:p>
    <w:p w14:paraId="59A2D371" w14:textId="77777777" w:rsidR="00E052E5" w:rsidRDefault="00E052E5">
      <w:pPr>
        <w:pStyle w:val="ListParagraph"/>
        <w:spacing w:after="0" w:line="100" w:lineRule="atLeast"/>
        <w:ind w:left="0"/>
        <w:jc w:val="both"/>
        <w:rPr>
          <w:rFonts w:ascii="Cambria" w:hAnsi="Cambria" w:cs="Cambria"/>
          <w:sz w:val="20"/>
          <w:szCs w:val="20"/>
        </w:rPr>
      </w:pPr>
      <w:r>
        <w:rPr>
          <w:rFonts w:ascii="Cambria" w:hAnsi="Cambria" w:cs="Cambria"/>
          <w:sz w:val="20"/>
          <w:szCs w:val="20"/>
        </w:rPr>
        <w:t>Project Duration: Dec 2016 to Aug 2017</w:t>
      </w:r>
    </w:p>
    <w:p w14:paraId="1299C43A" w14:textId="77777777" w:rsidR="00E052E5" w:rsidRDefault="00E052E5">
      <w:pPr>
        <w:pStyle w:val="ListParagraph1"/>
        <w:spacing w:after="0" w:line="100" w:lineRule="atLeast"/>
        <w:ind w:left="0"/>
        <w:rPr>
          <w:rFonts w:ascii="Cambria" w:hAnsi="Cambria" w:cs="Cambria"/>
          <w:sz w:val="20"/>
          <w:szCs w:val="20"/>
        </w:rPr>
      </w:pPr>
    </w:p>
    <w:p w14:paraId="3B76FEDD" w14:textId="77777777" w:rsidR="00E052E5" w:rsidRDefault="00E052E5">
      <w:pPr>
        <w:pStyle w:val="ListParagraph1"/>
        <w:spacing w:after="0" w:line="100" w:lineRule="atLeast"/>
        <w:ind w:left="0"/>
        <w:jc w:val="both"/>
        <w:rPr>
          <w:rFonts w:ascii="Cambria" w:hAnsi="Cambria" w:cs="Cambria"/>
          <w:sz w:val="20"/>
          <w:szCs w:val="20"/>
        </w:rPr>
      </w:pPr>
      <w:r>
        <w:rPr>
          <w:rFonts w:ascii="Cambria" w:hAnsi="Cambria" w:cs="Cambria"/>
          <w:sz w:val="20"/>
          <w:szCs w:val="20"/>
        </w:rPr>
        <w:t xml:space="preserve">Rocky Mount's population was around 3,000. On February 28, 1907, with a population around 7,500, Rocky Mount was incorporated as a city. The 20th century brought a number of "firsts" to Rocky Mount - the first public school; one of the most modern hotels in the state, the Ricks Hotel; the first library; the establishment of the first daily newspaper, the Rocky Mount Evening Telegram; the first hospitals with services available to the public; and the YMCA. </w:t>
      </w:r>
    </w:p>
    <w:p w14:paraId="4DDBEF00" w14:textId="77777777" w:rsidR="00E052E5" w:rsidRDefault="00E052E5">
      <w:pPr>
        <w:pStyle w:val="ListParagraph1"/>
        <w:spacing w:after="0" w:line="100" w:lineRule="atLeast"/>
        <w:ind w:left="0"/>
        <w:rPr>
          <w:rFonts w:ascii="Cambria" w:hAnsi="Cambria" w:cs="Cambria"/>
          <w:sz w:val="20"/>
          <w:szCs w:val="20"/>
        </w:rPr>
      </w:pPr>
    </w:p>
    <w:p w14:paraId="0B01C141" w14:textId="77777777" w:rsidR="00E052E5" w:rsidRDefault="00E052E5">
      <w:pPr>
        <w:pStyle w:val="Default"/>
        <w:jc w:val="both"/>
        <w:rPr>
          <w:rFonts w:ascii="Cambria" w:hAnsi="Cambria" w:cs="Cambria"/>
          <w:sz w:val="20"/>
          <w:szCs w:val="20"/>
        </w:rPr>
      </w:pPr>
      <w:r>
        <w:rPr>
          <w:rFonts w:ascii="Cambria" w:hAnsi="Cambria" w:cs="Cambria"/>
          <w:b/>
          <w:sz w:val="20"/>
          <w:szCs w:val="20"/>
        </w:rPr>
        <w:t>Responsibilities</w:t>
      </w:r>
      <w:r>
        <w:rPr>
          <w:rFonts w:ascii="Cambria" w:hAnsi="Cambria" w:cs="Cambria"/>
          <w:sz w:val="20"/>
          <w:szCs w:val="20"/>
        </w:rPr>
        <w:t>:</w:t>
      </w:r>
    </w:p>
    <w:p w14:paraId="51F322E9" w14:textId="77777777" w:rsidR="00E052E5" w:rsidRDefault="00E052E5">
      <w:pPr>
        <w:pStyle w:val="Default"/>
        <w:numPr>
          <w:ilvl w:val="0"/>
          <w:numId w:val="3"/>
        </w:numPr>
        <w:spacing w:after="0"/>
        <w:jc w:val="both"/>
        <w:rPr>
          <w:rFonts w:ascii="Cambria" w:hAnsi="Cambria" w:cs="Cambria"/>
          <w:sz w:val="20"/>
          <w:szCs w:val="20"/>
        </w:rPr>
      </w:pPr>
      <w:r>
        <w:rPr>
          <w:rFonts w:ascii="Cambria" w:hAnsi="Cambria" w:cs="Cambria"/>
          <w:sz w:val="20"/>
          <w:szCs w:val="20"/>
        </w:rPr>
        <w:t>Performance Testing Scripts Recordings, Executions in JMeter and also done the Performance Improvement tuning</w:t>
      </w:r>
    </w:p>
    <w:p w14:paraId="4D4E8EE4" w14:textId="77777777" w:rsidR="00E052E5" w:rsidRDefault="00E052E5">
      <w:pPr>
        <w:pStyle w:val="Default"/>
        <w:numPr>
          <w:ilvl w:val="0"/>
          <w:numId w:val="3"/>
        </w:numPr>
        <w:spacing w:after="0"/>
        <w:jc w:val="both"/>
        <w:rPr>
          <w:rFonts w:ascii="Cambria" w:hAnsi="Cambria" w:cs="Cambria"/>
          <w:sz w:val="20"/>
          <w:szCs w:val="20"/>
        </w:rPr>
      </w:pPr>
      <w:r>
        <w:rPr>
          <w:rFonts w:ascii="Cambria" w:hAnsi="Cambria" w:cs="Cambria"/>
          <w:sz w:val="20"/>
          <w:szCs w:val="20"/>
        </w:rPr>
        <w:t>Performance tuning/benchmarking and system level testing for improving and debugging of distributed Java/J2EE applications</w:t>
      </w:r>
    </w:p>
    <w:p w14:paraId="4F8A5D67" w14:textId="77777777" w:rsidR="00E052E5" w:rsidRDefault="00E052E5">
      <w:pPr>
        <w:pStyle w:val="Default"/>
        <w:numPr>
          <w:ilvl w:val="0"/>
          <w:numId w:val="3"/>
        </w:numPr>
        <w:spacing w:after="0"/>
        <w:jc w:val="both"/>
        <w:rPr>
          <w:rFonts w:ascii="Cambria" w:hAnsi="Cambria" w:cs="Cambria"/>
          <w:sz w:val="20"/>
          <w:szCs w:val="20"/>
        </w:rPr>
      </w:pPr>
      <w:r>
        <w:rPr>
          <w:rFonts w:ascii="Cambria" w:hAnsi="Cambria" w:cs="Cambria"/>
          <w:sz w:val="20"/>
          <w:szCs w:val="20"/>
        </w:rPr>
        <w:t>Execute performance test load and collect performance related resource data -- network, system utilization</w:t>
      </w:r>
    </w:p>
    <w:p w14:paraId="64A9238D" w14:textId="14A4BC14" w:rsidR="00E052E5" w:rsidRDefault="4F08D7A2">
      <w:pPr>
        <w:pStyle w:val="Default"/>
        <w:numPr>
          <w:ilvl w:val="0"/>
          <w:numId w:val="3"/>
        </w:numPr>
        <w:spacing w:after="0"/>
        <w:jc w:val="both"/>
        <w:rPr>
          <w:rFonts w:ascii="Cambria" w:hAnsi="Cambria" w:cs="Cambria"/>
          <w:sz w:val="20"/>
          <w:szCs w:val="20"/>
        </w:rPr>
      </w:pPr>
      <w:r w:rsidRPr="4F08D7A2">
        <w:rPr>
          <w:rFonts w:ascii="Cambria" w:hAnsi="Cambria" w:cs="Cambria"/>
          <w:sz w:val="20"/>
          <w:szCs w:val="20"/>
        </w:rPr>
        <w:t>Involved in gathering Non-Functional Requirements</w:t>
      </w:r>
    </w:p>
    <w:p w14:paraId="7BF7D3C2" w14:textId="77777777" w:rsidR="00E052E5" w:rsidRDefault="00E052E5">
      <w:pPr>
        <w:pStyle w:val="Default"/>
        <w:numPr>
          <w:ilvl w:val="0"/>
          <w:numId w:val="3"/>
        </w:numPr>
        <w:spacing w:after="0"/>
        <w:jc w:val="both"/>
        <w:rPr>
          <w:rFonts w:ascii="Cambria" w:hAnsi="Cambria" w:cs="Cambria"/>
          <w:sz w:val="20"/>
          <w:szCs w:val="20"/>
        </w:rPr>
      </w:pPr>
      <w:r>
        <w:rPr>
          <w:rFonts w:ascii="Cambria" w:hAnsi="Cambria" w:cs="Cambria"/>
          <w:sz w:val="20"/>
          <w:szCs w:val="20"/>
        </w:rPr>
        <w:t>Involved in preparing test plan</w:t>
      </w:r>
    </w:p>
    <w:p w14:paraId="6D40D011" w14:textId="0BE5711A" w:rsidR="00E052E5" w:rsidRDefault="4F08D7A2">
      <w:pPr>
        <w:pStyle w:val="Default"/>
        <w:numPr>
          <w:ilvl w:val="0"/>
          <w:numId w:val="3"/>
        </w:numPr>
        <w:spacing w:after="0"/>
        <w:jc w:val="both"/>
        <w:rPr>
          <w:rFonts w:ascii="Cambria" w:hAnsi="Cambria" w:cs="Cambria"/>
          <w:sz w:val="20"/>
          <w:szCs w:val="20"/>
        </w:rPr>
      </w:pPr>
      <w:r w:rsidRPr="4F08D7A2">
        <w:rPr>
          <w:rFonts w:ascii="Cambria" w:hAnsi="Cambria" w:cs="Cambria"/>
          <w:sz w:val="20"/>
          <w:szCs w:val="20"/>
        </w:rPr>
        <w:t>Good experience in Vu gen scripting</w:t>
      </w:r>
    </w:p>
    <w:p w14:paraId="39A769C3" w14:textId="77777777" w:rsidR="00E052E5" w:rsidRDefault="00E052E5">
      <w:pPr>
        <w:pStyle w:val="Default"/>
        <w:numPr>
          <w:ilvl w:val="0"/>
          <w:numId w:val="3"/>
        </w:numPr>
        <w:spacing w:after="0"/>
        <w:jc w:val="both"/>
        <w:rPr>
          <w:rFonts w:ascii="Cambria" w:hAnsi="Cambria" w:cs="Cambria"/>
          <w:sz w:val="20"/>
          <w:szCs w:val="20"/>
        </w:rPr>
      </w:pPr>
      <w:r>
        <w:rPr>
          <w:rFonts w:ascii="Cambria" w:hAnsi="Cambria" w:cs="Cambria"/>
          <w:sz w:val="20"/>
          <w:szCs w:val="20"/>
        </w:rPr>
        <w:t>Parameterized and manually correlated the scripts to simulate user load</w:t>
      </w:r>
    </w:p>
    <w:p w14:paraId="2D1720B8" w14:textId="77777777" w:rsidR="00E052E5" w:rsidRDefault="00E052E5">
      <w:pPr>
        <w:pStyle w:val="Default"/>
        <w:numPr>
          <w:ilvl w:val="0"/>
          <w:numId w:val="3"/>
        </w:numPr>
        <w:spacing w:after="0"/>
        <w:jc w:val="both"/>
        <w:rPr>
          <w:rFonts w:ascii="Cambria" w:hAnsi="Cambria" w:cs="Cambria"/>
          <w:sz w:val="20"/>
          <w:szCs w:val="20"/>
        </w:rPr>
      </w:pPr>
      <w:r>
        <w:rPr>
          <w:rFonts w:ascii="Cambria" w:hAnsi="Cambria" w:cs="Cambria"/>
          <w:sz w:val="20"/>
          <w:szCs w:val="20"/>
        </w:rPr>
        <w:t>Involved in Preparing scenarios and Executed Load and Stress test in PC</w:t>
      </w:r>
    </w:p>
    <w:p w14:paraId="6829138E" w14:textId="77777777" w:rsidR="00E052E5" w:rsidRDefault="00E052E5">
      <w:pPr>
        <w:pStyle w:val="Default"/>
        <w:numPr>
          <w:ilvl w:val="0"/>
          <w:numId w:val="3"/>
        </w:numPr>
        <w:spacing w:after="0"/>
        <w:jc w:val="both"/>
        <w:rPr>
          <w:rFonts w:ascii="Cambria" w:hAnsi="Cambria" w:cs="Cambria"/>
          <w:sz w:val="20"/>
          <w:szCs w:val="20"/>
        </w:rPr>
      </w:pPr>
      <w:r>
        <w:rPr>
          <w:rFonts w:ascii="Cambria" w:hAnsi="Cambria" w:cs="Cambria"/>
          <w:sz w:val="20"/>
          <w:szCs w:val="20"/>
        </w:rPr>
        <w:t>Experience in Debugging the script</w:t>
      </w:r>
    </w:p>
    <w:p w14:paraId="26F816DA" w14:textId="77777777" w:rsidR="00E052E5" w:rsidRDefault="00E052E5">
      <w:pPr>
        <w:pStyle w:val="Default"/>
        <w:numPr>
          <w:ilvl w:val="0"/>
          <w:numId w:val="3"/>
        </w:numPr>
        <w:spacing w:after="0"/>
        <w:jc w:val="both"/>
        <w:rPr>
          <w:rFonts w:ascii="Cambria" w:hAnsi="Cambria" w:cs="Cambria"/>
          <w:sz w:val="20"/>
          <w:szCs w:val="20"/>
        </w:rPr>
      </w:pPr>
      <w:r>
        <w:rPr>
          <w:rFonts w:ascii="Cambria" w:hAnsi="Cambria" w:cs="Cambria"/>
          <w:sz w:val="20"/>
          <w:szCs w:val="20"/>
        </w:rPr>
        <w:t>Used Web Services and Web (HTTP/HTML)</w:t>
      </w:r>
    </w:p>
    <w:p w14:paraId="47A3FA2A" w14:textId="77777777" w:rsidR="00E052E5" w:rsidRDefault="00E052E5">
      <w:pPr>
        <w:pStyle w:val="Default"/>
        <w:numPr>
          <w:ilvl w:val="0"/>
          <w:numId w:val="3"/>
        </w:numPr>
        <w:spacing w:after="0"/>
        <w:jc w:val="both"/>
        <w:rPr>
          <w:rFonts w:ascii="Cambria" w:hAnsi="Cambria" w:cs="Cambria"/>
          <w:sz w:val="20"/>
          <w:szCs w:val="20"/>
        </w:rPr>
      </w:pPr>
      <w:r>
        <w:rPr>
          <w:rFonts w:ascii="Cambria" w:hAnsi="Cambria" w:cs="Cambria"/>
          <w:sz w:val="20"/>
          <w:szCs w:val="20"/>
        </w:rPr>
        <w:t>Involved in Test plan and PIA report walk through deployment</w:t>
      </w:r>
    </w:p>
    <w:p w14:paraId="42DCAA88" w14:textId="77777777" w:rsidR="00E052E5" w:rsidRDefault="00E052E5">
      <w:pPr>
        <w:pStyle w:val="Default"/>
        <w:numPr>
          <w:ilvl w:val="0"/>
          <w:numId w:val="3"/>
        </w:numPr>
        <w:spacing w:after="0"/>
        <w:jc w:val="both"/>
        <w:rPr>
          <w:rFonts w:ascii="Cambria" w:hAnsi="Cambria" w:cs="Cambria"/>
          <w:sz w:val="20"/>
          <w:szCs w:val="20"/>
        </w:rPr>
      </w:pPr>
      <w:r>
        <w:rPr>
          <w:rFonts w:ascii="Cambria" w:hAnsi="Cambria" w:cs="Cambria"/>
          <w:sz w:val="20"/>
          <w:szCs w:val="20"/>
        </w:rPr>
        <w:t>Involved in preparing performance test scenarios in Controller to reach TPS</w:t>
      </w:r>
    </w:p>
    <w:p w14:paraId="18BAD02A" w14:textId="77777777" w:rsidR="00E052E5" w:rsidRDefault="00E052E5">
      <w:pPr>
        <w:pStyle w:val="Default"/>
        <w:numPr>
          <w:ilvl w:val="0"/>
          <w:numId w:val="3"/>
        </w:numPr>
        <w:spacing w:after="0"/>
        <w:jc w:val="both"/>
        <w:rPr>
          <w:rFonts w:ascii="Cambria" w:hAnsi="Cambria" w:cs="Cambria"/>
          <w:sz w:val="20"/>
          <w:szCs w:val="20"/>
        </w:rPr>
      </w:pPr>
      <w:r>
        <w:rPr>
          <w:rFonts w:ascii="Cambria" w:hAnsi="Cambria" w:cs="Cambria"/>
          <w:sz w:val="20"/>
          <w:szCs w:val="20"/>
        </w:rPr>
        <w:t>Executed different Scenarios (Stress, Load and Soak) based on client needs</w:t>
      </w:r>
    </w:p>
    <w:p w14:paraId="458836F0" w14:textId="77777777" w:rsidR="00E052E5" w:rsidRDefault="00E052E5">
      <w:pPr>
        <w:pStyle w:val="Default"/>
        <w:numPr>
          <w:ilvl w:val="0"/>
          <w:numId w:val="3"/>
        </w:numPr>
        <w:spacing w:after="0"/>
        <w:jc w:val="both"/>
        <w:rPr>
          <w:rFonts w:ascii="Cambria" w:hAnsi="Cambria" w:cs="Cambria"/>
          <w:sz w:val="20"/>
          <w:szCs w:val="20"/>
        </w:rPr>
      </w:pPr>
      <w:r>
        <w:rPr>
          <w:rFonts w:ascii="Cambria" w:hAnsi="Cambria" w:cs="Cambria"/>
          <w:sz w:val="20"/>
          <w:szCs w:val="20"/>
        </w:rPr>
        <w:t>Monitor graphs using Data-dog</w:t>
      </w:r>
    </w:p>
    <w:p w14:paraId="0BA95510" w14:textId="77777777" w:rsidR="00E052E5" w:rsidRDefault="00E052E5">
      <w:pPr>
        <w:pStyle w:val="Default"/>
        <w:numPr>
          <w:ilvl w:val="0"/>
          <w:numId w:val="3"/>
        </w:numPr>
        <w:spacing w:after="0"/>
        <w:jc w:val="both"/>
        <w:rPr>
          <w:rFonts w:ascii="Cambria" w:hAnsi="Cambria" w:cs="Cambria"/>
          <w:sz w:val="20"/>
          <w:szCs w:val="20"/>
        </w:rPr>
      </w:pPr>
      <w:r>
        <w:rPr>
          <w:rFonts w:ascii="Cambria" w:hAnsi="Cambria" w:cs="Cambria"/>
          <w:sz w:val="20"/>
          <w:szCs w:val="20"/>
        </w:rPr>
        <w:t>Preparing detailed analysis of performance tests and reports</w:t>
      </w:r>
    </w:p>
    <w:p w14:paraId="3461D779" w14:textId="77777777" w:rsidR="00E052E5" w:rsidRDefault="00E052E5">
      <w:pPr>
        <w:pStyle w:val="Default"/>
        <w:spacing w:after="0"/>
        <w:ind w:left="720"/>
        <w:jc w:val="both"/>
        <w:rPr>
          <w:rFonts w:ascii="Cambria" w:hAnsi="Cambria" w:cs="Cambria"/>
          <w:sz w:val="20"/>
          <w:szCs w:val="20"/>
        </w:rPr>
      </w:pPr>
    </w:p>
    <w:p w14:paraId="7EF07D2B" w14:textId="77777777" w:rsidR="00E052E5" w:rsidRDefault="00E052E5">
      <w:pPr>
        <w:pStyle w:val="Default"/>
        <w:ind w:right="684"/>
        <w:jc w:val="both"/>
        <w:rPr>
          <w:rFonts w:ascii="Cambria" w:hAnsi="Cambria" w:cs="Cambria"/>
          <w:b/>
          <w:bCs/>
          <w:sz w:val="20"/>
          <w:szCs w:val="20"/>
        </w:rPr>
      </w:pPr>
      <w:r>
        <w:rPr>
          <w:rFonts w:ascii="Cambria" w:hAnsi="Cambria" w:cs="Cambria"/>
          <w:b/>
          <w:sz w:val="20"/>
          <w:szCs w:val="20"/>
        </w:rPr>
        <w:tab/>
        <w:t>Environment</w:t>
      </w:r>
      <w:r>
        <w:rPr>
          <w:rFonts w:ascii="Cambria" w:hAnsi="Cambria" w:cs="Cambria"/>
          <w:sz w:val="20"/>
          <w:szCs w:val="20"/>
        </w:rPr>
        <w:t xml:space="preserve">: JMeter, Linux, Data-dog, SOAP, AWS, Oracle 11g, Web logic 10.3, JBoss 5.1, </w:t>
      </w:r>
    </w:p>
    <w:p w14:paraId="773E5600" w14:textId="77777777" w:rsidR="00E052E5" w:rsidRDefault="00E052E5">
      <w:pPr>
        <w:pStyle w:val="ListParagraph1"/>
        <w:spacing w:after="0" w:line="100" w:lineRule="atLeast"/>
        <w:ind w:left="0"/>
        <w:rPr>
          <w:rFonts w:ascii="Cambria" w:hAnsi="Cambria" w:cs="Cambria"/>
          <w:sz w:val="20"/>
          <w:szCs w:val="20"/>
        </w:rPr>
      </w:pPr>
      <w:r>
        <w:rPr>
          <w:rFonts w:ascii="Cambria" w:hAnsi="Cambria" w:cs="Cambria"/>
          <w:b/>
          <w:bCs/>
          <w:sz w:val="20"/>
          <w:szCs w:val="20"/>
        </w:rPr>
        <w:t xml:space="preserve">Project Title: </w:t>
      </w:r>
      <w:r>
        <w:rPr>
          <w:b/>
          <w:kern w:val="1"/>
        </w:rPr>
        <w:t>Corporate Foreign Exchange (CFX)</w:t>
      </w:r>
      <w:r>
        <w:rPr>
          <w:rFonts w:ascii="Cambria" w:hAnsi="Cambria" w:cs="Cambria"/>
          <w:sz w:val="20"/>
          <w:szCs w:val="20"/>
        </w:rPr>
        <w:t xml:space="preserve"> </w:t>
      </w:r>
    </w:p>
    <w:p w14:paraId="00FA8C89" w14:textId="77777777" w:rsidR="00E052E5" w:rsidRDefault="00E052E5">
      <w:pPr>
        <w:pStyle w:val="ListParagraph"/>
        <w:spacing w:after="0" w:line="100" w:lineRule="atLeast"/>
        <w:ind w:left="0"/>
        <w:jc w:val="both"/>
        <w:rPr>
          <w:rFonts w:ascii="Cambria" w:hAnsi="Cambria" w:cs="Cambria"/>
          <w:sz w:val="20"/>
          <w:szCs w:val="20"/>
        </w:rPr>
      </w:pPr>
      <w:r>
        <w:rPr>
          <w:rFonts w:ascii="Cambria" w:hAnsi="Cambria" w:cs="Cambria"/>
          <w:sz w:val="20"/>
          <w:szCs w:val="20"/>
        </w:rPr>
        <w:t>Client: Citibank</w:t>
      </w:r>
    </w:p>
    <w:p w14:paraId="6DB8DB32" w14:textId="72B0F1AE" w:rsidR="00E052E5" w:rsidRDefault="4F08D7A2" w:rsidP="4F08D7A2">
      <w:pPr>
        <w:pStyle w:val="ListParagraph1"/>
        <w:spacing w:after="0" w:line="100" w:lineRule="atLeast"/>
        <w:ind w:left="0"/>
        <w:rPr>
          <w:rFonts w:ascii="Cambria" w:hAnsi="Cambria" w:cs="Cambria"/>
          <w:b/>
          <w:bCs/>
          <w:sz w:val="20"/>
          <w:szCs w:val="20"/>
        </w:rPr>
      </w:pPr>
      <w:r w:rsidRPr="4F08D7A2">
        <w:rPr>
          <w:rFonts w:ascii="Cambria" w:hAnsi="Cambria" w:cs="Cambria"/>
          <w:sz w:val="20"/>
          <w:szCs w:val="20"/>
        </w:rPr>
        <w:t>Project Duration: Feb 2015 to Sep 2016</w:t>
      </w:r>
    </w:p>
    <w:p w14:paraId="693E9C4F" w14:textId="0FA39B73" w:rsidR="00E052E5" w:rsidRDefault="4F08D7A2" w:rsidP="4F08D7A2">
      <w:pPr>
        <w:pStyle w:val="ListParagraph1"/>
        <w:spacing w:after="0" w:line="100" w:lineRule="atLeast"/>
        <w:ind w:left="0"/>
        <w:rPr>
          <w:rFonts w:ascii="Cambria" w:hAnsi="Cambria" w:cs="Cambria"/>
          <w:b/>
          <w:bCs/>
          <w:sz w:val="20"/>
          <w:szCs w:val="20"/>
        </w:rPr>
      </w:pPr>
      <w:r w:rsidRPr="4F08D7A2">
        <w:rPr>
          <w:rFonts w:ascii="Cambria" w:hAnsi="Cambria" w:cs="Cambria"/>
          <w:sz w:val="20"/>
          <w:szCs w:val="20"/>
        </w:rPr>
        <w:t>The CFX System serves as an integrated front office and back-office system handling Foreign Exchange transaction flows for Citibank India corporate customers. It is a J2EE based application, to cater the same, the application currently uses HTMLs/JSPs/Applets for the static maintenance and rich GUI based applets embedded in HTMLs for the actual deal booking. CFX is a Java based web application deployed on a Web lo</w:t>
      </w:r>
      <w:bookmarkStart w:id="0" w:name="Bookmark"/>
      <w:bookmarkEnd w:id="0"/>
      <w:r w:rsidRPr="4F08D7A2">
        <w:rPr>
          <w:rFonts w:ascii="Cambria" w:hAnsi="Cambria" w:cs="Cambria"/>
          <w:sz w:val="20"/>
          <w:szCs w:val="20"/>
        </w:rPr>
        <w:t>gic application server.</w:t>
      </w:r>
    </w:p>
    <w:p w14:paraId="2FA187CC" w14:textId="77777777" w:rsidR="00E052E5" w:rsidRDefault="00E052E5">
      <w:pPr>
        <w:pStyle w:val="NormalWeb"/>
        <w:shd w:val="clear" w:color="auto" w:fill="FFFFFF"/>
        <w:spacing w:after="0"/>
        <w:rPr>
          <w:rFonts w:ascii="Cambria" w:eastAsia="Calibri" w:hAnsi="Cambria" w:cs="Cambria"/>
          <w:sz w:val="20"/>
          <w:szCs w:val="20"/>
        </w:rPr>
      </w:pPr>
      <w:r>
        <w:rPr>
          <w:rFonts w:ascii="Cambria" w:eastAsia="Calibri" w:hAnsi="Cambria" w:cs="Cambria"/>
          <w:b/>
          <w:bCs/>
          <w:sz w:val="20"/>
          <w:szCs w:val="20"/>
        </w:rPr>
        <w:t>Responsibilities</w:t>
      </w:r>
      <w:r>
        <w:rPr>
          <w:rFonts w:ascii="Cambria" w:eastAsia="Calibri" w:hAnsi="Cambria" w:cs="Cambria"/>
          <w:sz w:val="20"/>
          <w:szCs w:val="20"/>
        </w:rPr>
        <w:t>:</w:t>
      </w:r>
    </w:p>
    <w:p w14:paraId="08FFAB12" w14:textId="77777777" w:rsidR="00E052E5" w:rsidRDefault="4F08D7A2" w:rsidP="4F08D7A2">
      <w:pPr>
        <w:pStyle w:val="NormalWeb"/>
        <w:numPr>
          <w:ilvl w:val="0"/>
          <w:numId w:val="5"/>
        </w:numPr>
        <w:shd w:val="clear" w:color="auto" w:fill="FFFFFF" w:themeFill="background1"/>
        <w:spacing w:before="28" w:after="0" w:line="302" w:lineRule="atLeast"/>
        <w:rPr>
          <w:rFonts w:ascii="Cambria" w:eastAsia="Calibri" w:hAnsi="Cambria" w:cs="Cambria"/>
          <w:sz w:val="20"/>
          <w:szCs w:val="20"/>
        </w:rPr>
      </w:pPr>
      <w:r w:rsidRPr="4F08D7A2">
        <w:rPr>
          <w:rFonts w:ascii="Cambria" w:eastAsia="Calibri" w:hAnsi="Cambria" w:cs="Cambria"/>
          <w:sz w:val="20"/>
          <w:szCs w:val="20"/>
        </w:rPr>
        <w:t>Client interaction for gathering nonfunctional requirement</w:t>
      </w:r>
    </w:p>
    <w:p w14:paraId="70C2E82B" w14:textId="77777777" w:rsidR="00E052E5" w:rsidRDefault="4F08D7A2" w:rsidP="4F08D7A2">
      <w:pPr>
        <w:pStyle w:val="NormalWeb"/>
        <w:numPr>
          <w:ilvl w:val="0"/>
          <w:numId w:val="5"/>
        </w:numPr>
        <w:shd w:val="clear" w:color="auto" w:fill="FFFFFF" w:themeFill="background1"/>
        <w:spacing w:before="28" w:after="0" w:line="302" w:lineRule="atLeast"/>
        <w:rPr>
          <w:rFonts w:ascii="Cambria" w:eastAsia="Calibri" w:hAnsi="Cambria" w:cs="Cambria"/>
          <w:sz w:val="20"/>
          <w:szCs w:val="20"/>
        </w:rPr>
      </w:pPr>
      <w:r w:rsidRPr="4F08D7A2">
        <w:rPr>
          <w:rFonts w:ascii="Cambria" w:eastAsia="Calibri" w:hAnsi="Cambria" w:cs="Cambria"/>
          <w:sz w:val="20"/>
          <w:szCs w:val="20"/>
        </w:rPr>
        <w:t>Preparing Test Plan</w:t>
      </w:r>
    </w:p>
    <w:p w14:paraId="057F35C1" w14:textId="77777777" w:rsidR="00E052E5" w:rsidRDefault="4F08D7A2" w:rsidP="4F08D7A2">
      <w:pPr>
        <w:pStyle w:val="NormalWeb"/>
        <w:numPr>
          <w:ilvl w:val="0"/>
          <w:numId w:val="5"/>
        </w:numPr>
        <w:shd w:val="clear" w:color="auto" w:fill="FFFFFF" w:themeFill="background1"/>
        <w:spacing w:before="28" w:after="0" w:line="302" w:lineRule="atLeast"/>
        <w:rPr>
          <w:rFonts w:ascii="Cambria" w:eastAsia="Calibri" w:hAnsi="Cambria" w:cs="Cambria"/>
          <w:sz w:val="20"/>
          <w:szCs w:val="20"/>
        </w:rPr>
      </w:pPr>
      <w:r w:rsidRPr="4F08D7A2">
        <w:rPr>
          <w:rFonts w:ascii="Cambria" w:eastAsia="Calibri" w:hAnsi="Cambria" w:cs="Cambria"/>
          <w:sz w:val="20"/>
          <w:szCs w:val="20"/>
        </w:rPr>
        <w:t>Involved in setup of performance test environment using Maven and Shell scripts</w:t>
      </w:r>
    </w:p>
    <w:p w14:paraId="02695DA8" w14:textId="77777777" w:rsidR="00E052E5" w:rsidRDefault="4F08D7A2" w:rsidP="4F08D7A2">
      <w:pPr>
        <w:pStyle w:val="NormalWeb"/>
        <w:numPr>
          <w:ilvl w:val="0"/>
          <w:numId w:val="5"/>
        </w:numPr>
        <w:shd w:val="clear" w:color="auto" w:fill="FFFFFF" w:themeFill="background1"/>
        <w:spacing w:before="28" w:after="0" w:line="302" w:lineRule="atLeast"/>
        <w:rPr>
          <w:rFonts w:ascii="Cambria" w:eastAsia="Calibri" w:hAnsi="Cambria" w:cs="Cambria"/>
          <w:sz w:val="20"/>
          <w:szCs w:val="20"/>
        </w:rPr>
      </w:pPr>
      <w:r w:rsidRPr="4F08D7A2">
        <w:rPr>
          <w:rFonts w:ascii="Cambria" w:eastAsia="Calibri" w:hAnsi="Cambria" w:cs="Cambria"/>
          <w:sz w:val="20"/>
          <w:szCs w:val="20"/>
        </w:rPr>
        <w:t>Involved in walk through of Test Plan to Stack Holders</w:t>
      </w:r>
    </w:p>
    <w:p w14:paraId="665308B5" w14:textId="77777777" w:rsidR="00E052E5" w:rsidRDefault="4F08D7A2" w:rsidP="4F08D7A2">
      <w:pPr>
        <w:pStyle w:val="NormalWeb"/>
        <w:numPr>
          <w:ilvl w:val="0"/>
          <w:numId w:val="5"/>
        </w:numPr>
        <w:shd w:val="clear" w:color="auto" w:fill="FFFFFF" w:themeFill="background1"/>
        <w:spacing w:before="28" w:after="0" w:line="302" w:lineRule="atLeast"/>
        <w:rPr>
          <w:rFonts w:ascii="Cambria" w:eastAsia="Calibri" w:hAnsi="Cambria" w:cs="Cambria"/>
          <w:sz w:val="20"/>
          <w:szCs w:val="20"/>
        </w:rPr>
      </w:pPr>
      <w:r w:rsidRPr="4F08D7A2">
        <w:rPr>
          <w:rFonts w:ascii="Cambria" w:eastAsia="Calibri" w:hAnsi="Cambria" w:cs="Cambria"/>
          <w:sz w:val="20"/>
          <w:szCs w:val="20"/>
        </w:rPr>
        <w:t>Load Model preparation based on client requirement</w:t>
      </w:r>
    </w:p>
    <w:p w14:paraId="612D8EB1" w14:textId="77777777" w:rsidR="00E052E5" w:rsidRDefault="4F08D7A2" w:rsidP="4F08D7A2">
      <w:pPr>
        <w:pStyle w:val="NormalWeb"/>
        <w:numPr>
          <w:ilvl w:val="0"/>
          <w:numId w:val="5"/>
        </w:numPr>
        <w:shd w:val="clear" w:color="auto" w:fill="FFFFFF" w:themeFill="background1"/>
        <w:spacing w:before="28" w:after="0" w:line="302" w:lineRule="atLeast"/>
        <w:rPr>
          <w:rFonts w:ascii="Cambria" w:eastAsia="Calibri" w:hAnsi="Cambria" w:cs="Cambria"/>
          <w:sz w:val="20"/>
          <w:szCs w:val="20"/>
        </w:rPr>
      </w:pPr>
      <w:r w:rsidRPr="4F08D7A2">
        <w:rPr>
          <w:rFonts w:ascii="Cambria" w:eastAsia="Calibri" w:hAnsi="Cambria" w:cs="Cambria"/>
          <w:sz w:val="20"/>
          <w:szCs w:val="20"/>
        </w:rPr>
        <w:t>Involved in preparation of performance test environment</w:t>
      </w:r>
    </w:p>
    <w:p w14:paraId="590CED41" w14:textId="5365E7B7" w:rsidR="00E052E5" w:rsidRDefault="4F08D7A2" w:rsidP="4F08D7A2">
      <w:pPr>
        <w:pStyle w:val="NormalWeb"/>
        <w:numPr>
          <w:ilvl w:val="0"/>
          <w:numId w:val="5"/>
        </w:numPr>
        <w:shd w:val="clear" w:color="auto" w:fill="FFFFFF" w:themeFill="background1"/>
        <w:spacing w:before="28" w:after="0" w:line="302" w:lineRule="atLeast"/>
        <w:rPr>
          <w:rFonts w:ascii="Cambria" w:eastAsia="Calibri" w:hAnsi="Cambria" w:cs="Cambria"/>
          <w:sz w:val="20"/>
          <w:szCs w:val="20"/>
        </w:rPr>
      </w:pPr>
      <w:r w:rsidRPr="4F08D7A2">
        <w:rPr>
          <w:rFonts w:ascii="Cambria" w:eastAsia="Calibri" w:hAnsi="Cambria" w:cs="Cambria"/>
          <w:sz w:val="20"/>
          <w:szCs w:val="20"/>
        </w:rPr>
        <w:t xml:space="preserve">Collecting and Monitoring the Server side graphs like GC and Threads in </w:t>
      </w:r>
      <w:proofErr w:type="spellStart"/>
      <w:r w:rsidRPr="4F08D7A2">
        <w:rPr>
          <w:rFonts w:ascii="Cambria" w:eastAsia="Calibri" w:hAnsi="Cambria" w:cs="Cambria"/>
          <w:sz w:val="20"/>
          <w:szCs w:val="20"/>
        </w:rPr>
        <w:t>JVisualVM</w:t>
      </w:r>
      <w:proofErr w:type="spellEnd"/>
    </w:p>
    <w:p w14:paraId="7A511ACA" w14:textId="2961C002" w:rsidR="00E052E5" w:rsidRDefault="4F08D7A2" w:rsidP="4F08D7A2">
      <w:pPr>
        <w:pStyle w:val="NormalWeb"/>
        <w:numPr>
          <w:ilvl w:val="0"/>
          <w:numId w:val="5"/>
        </w:numPr>
        <w:shd w:val="clear" w:color="auto" w:fill="FFFFFF" w:themeFill="background1"/>
        <w:spacing w:before="28" w:after="0" w:line="302" w:lineRule="atLeast"/>
        <w:rPr>
          <w:rFonts w:ascii="Cambria" w:eastAsia="Calibri" w:hAnsi="Cambria" w:cs="Cambria"/>
          <w:sz w:val="20"/>
          <w:szCs w:val="20"/>
        </w:rPr>
      </w:pPr>
      <w:r w:rsidRPr="4F08D7A2">
        <w:rPr>
          <w:rFonts w:ascii="Cambria" w:eastAsia="Calibri" w:hAnsi="Cambria" w:cs="Cambria"/>
          <w:sz w:val="20"/>
          <w:szCs w:val="20"/>
        </w:rPr>
        <w:t>Develop the JMeter scripts and verify those before the final execution</w:t>
      </w:r>
    </w:p>
    <w:p w14:paraId="7EFE2F5F" w14:textId="77777777" w:rsidR="00E052E5" w:rsidRDefault="4F08D7A2" w:rsidP="4F08D7A2">
      <w:pPr>
        <w:pStyle w:val="NormalWeb"/>
        <w:numPr>
          <w:ilvl w:val="0"/>
          <w:numId w:val="5"/>
        </w:numPr>
        <w:shd w:val="clear" w:color="auto" w:fill="FFFFFF" w:themeFill="background1"/>
        <w:spacing w:before="28" w:after="0" w:line="302" w:lineRule="atLeast"/>
        <w:rPr>
          <w:rFonts w:ascii="Cambria" w:eastAsia="Calibri" w:hAnsi="Cambria" w:cs="Cambria"/>
          <w:sz w:val="20"/>
          <w:szCs w:val="20"/>
        </w:rPr>
      </w:pPr>
      <w:r w:rsidRPr="4F08D7A2">
        <w:rPr>
          <w:rFonts w:ascii="Cambria" w:eastAsia="Calibri" w:hAnsi="Cambria" w:cs="Cambria"/>
          <w:sz w:val="20"/>
          <w:szCs w:val="20"/>
        </w:rPr>
        <w:t>Load test result analysis based on application &amp; system monitoring data and provides the recommendation to improve the application performance</w:t>
      </w:r>
    </w:p>
    <w:p w14:paraId="02BE169E" w14:textId="77777777" w:rsidR="00E052E5" w:rsidRDefault="4F08D7A2" w:rsidP="4F08D7A2">
      <w:pPr>
        <w:pStyle w:val="NormalWeb"/>
        <w:numPr>
          <w:ilvl w:val="0"/>
          <w:numId w:val="5"/>
        </w:numPr>
        <w:shd w:val="clear" w:color="auto" w:fill="FFFFFF" w:themeFill="background1"/>
        <w:spacing w:before="28" w:after="0" w:line="302" w:lineRule="atLeast"/>
        <w:rPr>
          <w:rFonts w:ascii="Cambria" w:eastAsia="Calibri" w:hAnsi="Cambria" w:cs="Cambria"/>
          <w:sz w:val="20"/>
          <w:szCs w:val="20"/>
        </w:rPr>
      </w:pPr>
      <w:r w:rsidRPr="4F08D7A2">
        <w:rPr>
          <w:rFonts w:ascii="Cambria" w:eastAsia="Calibri" w:hAnsi="Cambria" w:cs="Cambria"/>
          <w:sz w:val="20"/>
          <w:szCs w:val="20"/>
        </w:rPr>
        <w:t>Executed hourly Performance tests, Endurance Tests and Stress tests for this application</w:t>
      </w:r>
    </w:p>
    <w:p w14:paraId="60EFF5C6" w14:textId="77777777" w:rsidR="00E052E5" w:rsidRDefault="4F08D7A2" w:rsidP="4F08D7A2">
      <w:pPr>
        <w:pStyle w:val="NormalWeb"/>
        <w:numPr>
          <w:ilvl w:val="0"/>
          <w:numId w:val="5"/>
        </w:numPr>
        <w:shd w:val="clear" w:color="auto" w:fill="FFFFFF" w:themeFill="background1"/>
        <w:spacing w:before="28" w:after="0" w:line="302" w:lineRule="atLeast"/>
        <w:rPr>
          <w:rFonts w:ascii="Cambria" w:eastAsia="Calibri" w:hAnsi="Cambria" w:cs="Cambria"/>
          <w:sz w:val="20"/>
          <w:szCs w:val="20"/>
        </w:rPr>
      </w:pPr>
      <w:r w:rsidRPr="4F08D7A2">
        <w:rPr>
          <w:rFonts w:ascii="Cambria" w:eastAsia="Calibri" w:hAnsi="Cambria" w:cs="Cambria"/>
          <w:sz w:val="20"/>
          <w:szCs w:val="20"/>
        </w:rPr>
        <w:lastRenderedPageBreak/>
        <w:t>Analyzing the load test results and also to analyze the possible Bottlenecks</w:t>
      </w:r>
    </w:p>
    <w:p w14:paraId="4BE02546" w14:textId="77777777" w:rsidR="00E052E5" w:rsidRDefault="4F08D7A2" w:rsidP="4F08D7A2">
      <w:pPr>
        <w:pStyle w:val="NormalWeb"/>
        <w:numPr>
          <w:ilvl w:val="0"/>
          <w:numId w:val="5"/>
        </w:numPr>
        <w:shd w:val="clear" w:color="auto" w:fill="FFFFFF" w:themeFill="background1"/>
        <w:spacing w:before="28" w:after="0" w:line="302" w:lineRule="atLeast"/>
        <w:rPr>
          <w:rFonts w:ascii="Cambria" w:eastAsia="Calibri" w:hAnsi="Cambria" w:cs="Cambria"/>
          <w:sz w:val="20"/>
          <w:szCs w:val="20"/>
        </w:rPr>
      </w:pPr>
      <w:r w:rsidRPr="4F08D7A2">
        <w:rPr>
          <w:rFonts w:ascii="Cambria" w:eastAsia="Calibri" w:hAnsi="Cambria" w:cs="Cambria"/>
          <w:sz w:val="20"/>
          <w:szCs w:val="20"/>
        </w:rPr>
        <w:t>Documented average response times, 90% response times and reported them to the application team</w:t>
      </w:r>
    </w:p>
    <w:p w14:paraId="580A3091" w14:textId="77777777" w:rsidR="00E052E5" w:rsidRDefault="4F08D7A2" w:rsidP="4F08D7A2">
      <w:pPr>
        <w:pStyle w:val="NormalWeb"/>
        <w:numPr>
          <w:ilvl w:val="0"/>
          <w:numId w:val="5"/>
        </w:numPr>
        <w:shd w:val="clear" w:color="auto" w:fill="FFFFFF" w:themeFill="background1"/>
        <w:spacing w:before="28" w:after="0" w:line="302" w:lineRule="atLeast"/>
        <w:rPr>
          <w:rFonts w:ascii="Cambria" w:eastAsia="Calibri" w:hAnsi="Cambria" w:cs="Cambria"/>
          <w:b/>
          <w:bCs/>
          <w:sz w:val="20"/>
          <w:szCs w:val="20"/>
        </w:rPr>
      </w:pPr>
      <w:r w:rsidRPr="4F08D7A2">
        <w:rPr>
          <w:rFonts w:ascii="Cambria" w:eastAsia="Calibri" w:hAnsi="Cambria" w:cs="Cambria"/>
          <w:sz w:val="20"/>
          <w:szCs w:val="20"/>
        </w:rPr>
        <w:t>Analyzed Throughput Graph, Hits/Second graph, Transactions per second graph and Rendezvous graphs</w:t>
      </w:r>
    </w:p>
    <w:p w14:paraId="0C10D523" w14:textId="77777777" w:rsidR="00E052E5" w:rsidRDefault="00E052E5">
      <w:pPr>
        <w:pStyle w:val="NormalWeb"/>
        <w:shd w:val="clear" w:color="auto" w:fill="FFFFFF"/>
        <w:spacing w:after="0" w:line="302" w:lineRule="atLeast"/>
        <w:rPr>
          <w:rFonts w:ascii="Cambria" w:hAnsi="Cambria" w:cs="Cambria"/>
          <w:sz w:val="20"/>
          <w:szCs w:val="20"/>
        </w:rPr>
      </w:pPr>
      <w:r>
        <w:rPr>
          <w:rFonts w:ascii="Cambria" w:eastAsia="Calibri" w:hAnsi="Cambria" w:cs="Cambria"/>
          <w:b/>
          <w:sz w:val="20"/>
          <w:szCs w:val="20"/>
        </w:rPr>
        <w:t>Environment–</w:t>
      </w:r>
      <w:r>
        <w:rPr>
          <w:rFonts w:ascii="Cambria" w:eastAsia="Calibri" w:hAnsi="Cambria" w:cs="Cambria"/>
          <w:sz w:val="20"/>
          <w:szCs w:val="20"/>
        </w:rPr>
        <w:t xml:space="preserve"> LoadRunner, Java, JSP, Servlets, EJB, Web logic, Oracle, Linux &amp; Windows.</w:t>
      </w:r>
    </w:p>
    <w:p w14:paraId="0FB78278" w14:textId="77777777" w:rsidR="00E052E5" w:rsidRDefault="00E052E5">
      <w:pPr>
        <w:pStyle w:val="Default"/>
        <w:ind w:right="684"/>
        <w:jc w:val="both"/>
        <w:rPr>
          <w:rFonts w:ascii="Cambria" w:hAnsi="Cambria" w:cs="Cambria"/>
          <w:sz w:val="20"/>
          <w:szCs w:val="20"/>
        </w:rPr>
      </w:pPr>
    </w:p>
    <w:p w14:paraId="12CFB9AD" w14:textId="77777777" w:rsidR="00E052E5" w:rsidRDefault="00E052E5">
      <w:pPr>
        <w:pStyle w:val="Default"/>
        <w:shd w:val="clear" w:color="auto" w:fill="D9D9D9"/>
        <w:spacing w:before="40" w:after="20" w:line="100" w:lineRule="atLeast"/>
        <w:jc w:val="both"/>
        <w:rPr>
          <w:rFonts w:ascii="Cambria" w:hAnsi="Cambria" w:cs="Cambria"/>
          <w:sz w:val="20"/>
          <w:szCs w:val="20"/>
        </w:rPr>
      </w:pPr>
      <w:r>
        <w:rPr>
          <w:rFonts w:ascii="Cambria" w:hAnsi="Cambria" w:cs="Cambria"/>
          <w:b/>
          <w:sz w:val="20"/>
          <w:szCs w:val="20"/>
        </w:rPr>
        <w:t xml:space="preserve">Personal Information </w:t>
      </w:r>
    </w:p>
    <w:p w14:paraId="1FC39945" w14:textId="77777777" w:rsidR="00E052E5" w:rsidRDefault="00E052E5">
      <w:pPr>
        <w:pStyle w:val="Default"/>
        <w:spacing w:before="20" w:after="0" w:line="100" w:lineRule="atLeast"/>
        <w:ind w:left="360"/>
        <w:jc w:val="both"/>
        <w:rPr>
          <w:rFonts w:ascii="Cambria" w:hAnsi="Cambria" w:cs="Cambria"/>
          <w:sz w:val="20"/>
          <w:szCs w:val="20"/>
        </w:rPr>
      </w:pPr>
    </w:p>
    <w:p w14:paraId="59320050" w14:textId="77777777" w:rsidR="00E052E5" w:rsidRDefault="5A552377">
      <w:pPr>
        <w:pStyle w:val="ListParagraph"/>
        <w:spacing w:after="0" w:line="360" w:lineRule="auto"/>
        <w:ind w:left="0"/>
        <w:jc w:val="both"/>
        <w:rPr>
          <w:rFonts w:ascii="Cambria" w:hAnsi="Cambria" w:cs="Cambria"/>
          <w:sz w:val="20"/>
          <w:szCs w:val="20"/>
        </w:rPr>
      </w:pPr>
      <w:r w:rsidRPr="5A552377">
        <w:rPr>
          <w:rFonts w:ascii="Cambria" w:hAnsi="Cambria" w:cs="Cambria"/>
          <w:sz w:val="20"/>
          <w:szCs w:val="20"/>
        </w:rPr>
        <w:t>Name</w:t>
      </w:r>
      <w:r w:rsidR="00E052E5">
        <w:tab/>
      </w:r>
      <w:r w:rsidR="00E052E5">
        <w:tab/>
      </w:r>
      <w:r w:rsidR="00E052E5">
        <w:tab/>
      </w:r>
      <w:r w:rsidR="00E052E5">
        <w:tab/>
      </w:r>
      <w:r w:rsidRPr="5A552377">
        <w:rPr>
          <w:rFonts w:ascii="Cambria" w:hAnsi="Cambria" w:cs="Cambria"/>
          <w:sz w:val="20"/>
          <w:szCs w:val="20"/>
        </w:rPr>
        <w:t>:  Srikanth Poosala</w:t>
      </w:r>
    </w:p>
    <w:p w14:paraId="5DF1777C" w14:textId="77777777" w:rsidR="00E052E5" w:rsidRDefault="00E052E5">
      <w:pPr>
        <w:pStyle w:val="ListParagraph"/>
        <w:spacing w:after="0" w:line="360" w:lineRule="auto"/>
        <w:ind w:left="0"/>
        <w:jc w:val="both"/>
        <w:rPr>
          <w:rFonts w:ascii="Cambria" w:hAnsi="Cambria" w:cs="Cambria"/>
          <w:sz w:val="20"/>
          <w:szCs w:val="20"/>
        </w:rPr>
      </w:pPr>
      <w:r>
        <w:rPr>
          <w:rFonts w:ascii="Cambria" w:hAnsi="Cambria" w:cs="Cambria"/>
          <w:sz w:val="20"/>
          <w:szCs w:val="20"/>
        </w:rPr>
        <w:t>Nationality</w:t>
      </w:r>
      <w:r>
        <w:rPr>
          <w:rFonts w:ascii="Cambria" w:hAnsi="Cambria" w:cs="Cambria"/>
          <w:sz w:val="20"/>
          <w:szCs w:val="20"/>
        </w:rPr>
        <w:tab/>
      </w:r>
      <w:r>
        <w:rPr>
          <w:rFonts w:ascii="Cambria" w:hAnsi="Cambria" w:cs="Cambria"/>
          <w:sz w:val="20"/>
          <w:szCs w:val="20"/>
        </w:rPr>
        <w:tab/>
      </w:r>
      <w:r>
        <w:rPr>
          <w:rFonts w:ascii="Cambria" w:hAnsi="Cambria" w:cs="Cambria"/>
          <w:sz w:val="20"/>
          <w:szCs w:val="20"/>
        </w:rPr>
        <w:tab/>
        <w:t>:  Indian</w:t>
      </w:r>
    </w:p>
    <w:p w14:paraId="703459BA" w14:textId="77777777" w:rsidR="00E052E5" w:rsidRDefault="00E052E5">
      <w:pPr>
        <w:pStyle w:val="ListParagraph"/>
        <w:spacing w:after="0" w:line="360" w:lineRule="auto"/>
        <w:ind w:left="0"/>
        <w:jc w:val="both"/>
        <w:rPr>
          <w:rFonts w:ascii="Cambria" w:hAnsi="Cambria" w:cs="Cambria"/>
          <w:sz w:val="20"/>
          <w:szCs w:val="20"/>
        </w:rPr>
      </w:pPr>
      <w:r>
        <w:rPr>
          <w:rFonts w:ascii="Cambria" w:hAnsi="Cambria" w:cs="Cambria"/>
          <w:sz w:val="20"/>
          <w:szCs w:val="20"/>
        </w:rPr>
        <w:t>Sex</w:t>
      </w:r>
      <w:r>
        <w:rPr>
          <w:rFonts w:ascii="Cambria" w:hAnsi="Cambria" w:cs="Cambria"/>
          <w:sz w:val="20"/>
          <w:szCs w:val="20"/>
        </w:rPr>
        <w:tab/>
      </w:r>
      <w:r>
        <w:rPr>
          <w:rFonts w:ascii="Cambria" w:hAnsi="Cambria" w:cs="Cambria"/>
          <w:sz w:val="20"/>
          <w:szCs w:val="20"/>
        </w:rPr>
        <w:tab/>
      </w:r>
      <w:r>
        <w:rPr>
          <w:rFonts w:ascii="Cambria" w:hAnsi="Cambria" w:cs="Cambria"/>
          <w:sz w:val="20"/>
          <w:szCs w:val="20"/>
        </w:rPr>
        <w:tab/>
      </w:r>
      <w:r>
        <w:rPr>
          <w:rFonts w:ascii="Cambria" w:hAnsi="Cambria" w:cs="Cambria"/>
          <w:sz w:val="20"/>
          <w:szCs w:val="20"/>
        </w:rPr>
        <w:tab/>
        <w:t>:  Male</w:t>
      </w:r>
    </w:p>
    <w:p w14:paraId="21A91921" w14:textId="77777777" w:rsidR="00E052E5" w:rsidRDefault="00ED0224">
      <w:pPr>
        <w:pStyle w:val="ListParagraph"/>
        <w:spacing w:after="0" w:line="360" w:lineRule="auto"/>
        <w:ind w:left="0"/>
        <w:jc w:val="both"/>
        <w:rPr>
          <w:rFonts w:ascii="Cambria" w:hAnsi="Cambria" w:cs="Cambria"/>
          <w:sz w:val="20"/>
          <w:szCs w:val="20"/>
        </w:rPr>
      </w:pPr>
      <w:r>
        <w:rPr>
          <w:rFonts w:ascii="Cambria" w:hAnsi="Cambria" w:cs="Cambria"/>
          <w:sz w:val="20"/>
          <w:szCs w:val="20"/>
        </w:rPr>
        <w:t>Marital status</w:t>
      </w:r>
      <w:r>
        <w:rPr>
          <w:rFonts w:ascii="Cambria" w:hAnsi="Cambria" w:cs="Cambria"/>
          <w:sz w:val="20"/>
          <w:szCs w:val="20"/>
        </w:rPr>
        <w:tab/>
      </w:r>
      <w:r>
        <w:rPr>
          <w:rFonts w:ascii="Cambria" w:hAnsi="Cambria" w:cs="Cambria"/>
          <w:sz w:val="20"/>
          <w:szCs w:val="20"/>
        </w:rPr>
        <w:tab/>
      </w:r>
      <w:r>
        <w:rPr>
          <w:rFonts w:ascii="Cambria" w:hAnsi="Cambria" w:cs="Cambria"/>
          <w:sz w:val="20"/>
          <w:szCs w:val="20"/>
        </w:rPr>
        <w:tab/>
        <w:t>:  M</w:t>
      </w:r>
      <w:r w:rsidR="00E052E5">
        <w:rPr>
          <w:rFonts w:ascii="Cambria" w:hAnsi="Cambria" w:cs="Cambria"/>
          <w:sz w:val="20"/>
          <w:szCs w:val="20"/>
        </w:rPr>
        <w:t>arried.</w:t>
      </w:r>
    </w:p>
    <w:p w14:paraId="0562CB0E" w14:textId="77777777" w:rsidR="00E052E5" w:rsidRDefault="00E052E5">
      <w:pPr>
        <w:pStyle w:val="ListParagraph"/>
        <w:spacing w:after="0" w:line="100" w:lineRule="atLeast"/>
        <w:ind w:left="0"/>
        <w:jc w:val="both"/>
        <w:rPr>
          <w:rFonts w:ascii="Cambria" w:hAnsi="Cambria" w:cs="Cambria"/>
          <w:sz w:val="20"/>
          <w:szCs w:val="20"/>
        </w:rPr>
      </w:pPr>
    </w:p>
    <w:p w14:paraId="22BDAB27" w14:textId="70591F0D" w:rsidR="00E052E5" w:rsidRDefault="5A552377">
      <w:pPr>
        <w:pStyle w:val="ListParagraph1"/>
        <w:spacing w:after="0" w:line="360" w:lineRule="auto"/>
        <w:ind w:left="0"/>
        <w:jc w:val="both"/>
        <w:rPr>
          <w:rFonts w:ascii="Cambria" w:hAnsi="Cambria" w:cs="Cambria"/>
          <w:sz w:val="20"/>
          <w:szCs w:val="20"/>
        </w:rPr>
      </w:pPr>
      <w:r w:rsidRPr="5A552377">
        <w:rPr>
          <w:rFonts w:ascii="Cambria" w:hAnsi="Cambria" w:cs="Cambria"/>
          <w:sz w:val="20"/>
          <w:szCs w:val="20"/>
        </w:rPr>
        <w:t xml:space="preserve">Date: </w:t>
      </w:r>
      <w:r w:rsidR="00E052E5">
        <w:tab/>
      </w:r>
      <w:r w:rsidR="00E052E5">
        <w:tab/>
      </w:r>
      <w:r w:rsidR="00E052E5">
        <w:tab/>
      </w:r>
      <w:r w:rsidR="00E052E5">
        <w:tab/>
      </w:r>
      <w:r w:rsidR="00E052E5">
        <w:tab/>
      </w:r>
      <w:r w:rsidR="00E052E5">
        <w:tab/>
      </w:r>
      <w:r w:rsidR="00E052E5">
        <w:tab/>
      </w:r>
      <w:r w:rsidR="00E052E5">
        <w:tab/>
      </w:r>
      <w:r w:rsidR="00E052E5">
        <w:tab/>
      </w:r>
      <w:r w:rsidRPr="5A552377">
        <w:rPr>
          <w:rFonts w:ascii="Cambria" w:hAnsi="Cambria" w:cs="Cambria"/>
          <w:b/>
          <w:bCs/>
          <w:sz w:val="20"/>
          <w:szCs w:val="20"/>
        </w:rPr>
        <w:t xml:space="preserve">                                     SRIKANTH POOSALA</w:t>
      </w:r>
    </w:p>
    <w:p w14:paraId="15D7DD6E" w14:textId="2F4F1B3D" w:rsidR="00E052E5" w:rsidRDefault="00E052E5">
      <w:pPr>
        <w:pStyle w:val="ListParagraph1"/>
        <w:spacing w:after="0" w:line="360" w:lineRule="auto"/>
        <w:ind w:left="0"/>
        <w:jc w:val="both"/>
        <w:rPr>
          <w:rFonts w:ascii="Cambria" w:hAnsi="Cambria" w:cs="Cambria"/>
          <w:sz w:val="20"/>
          <w:szCs w:val="20"/>
        </w:rPr>
      </w:pPr>
      <w:r>
        <w:rPr>
          <w:rFonts w:ascii="Cambria" w:hAnsi="Cambria" w:cs="Cambria"/>
          <w:sz w:val="20"/>
          <w:szCs w:val="20"/>
        </w:rPr>
        <w:t xml:space="preserve">Place: </w:t>
      </w:r>
      <w:r w:rsidR="002756F6">
        <w:rPr>
          <w:noProof/>
          <w:lang w:val="en-IN" w:eastAsia="en-IN"/>
        </w:rPr>
        <w:drawing>
          <wp:anchor distT="0" distB="0" distL="114300" distR="114300" simplePos="0" relativeHeight="251657728" behindDoc="0" locked="0" layoutInCell="1" allowOverlap="1" wp14:anchorId="0C4BA19B" wp14:editId="07777777">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d2ee61c3848511ef37a732e1cf06c2fe134f530e18705c4458440321091b5b581201170a19495c5d0f4356014b4450530401195c1333471b1b1114405b5b0d5242011503504e1c180c571833471b1b06104651540f515601514841481f0f2b561358191b15001043095e08541b140e445745455d5f08054c1b00100317130d5d5d551c120a120011474a411b1213471b1b1115485c5e095343140014115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dxfootmark.naukri.com/v2/track/openCv?trackingInfo=d2ee61c3848511ef37a732e1cf06c2fe134f530e18705c4458440321091b5b581201170a19495c5d0f4356014b4450530401195c1333471b1b1114405b5b0d5242011503504e1c180c571833471b1b06104651540f515601514841481f0f2b561358191b15001043095e08541b140e445745455d5f08054c1b00100317130d5d5d551c120a120011474a411b1213471b1b1115485c5e095343140014115c6&amp;docType=doc"/>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E052E5">
      <w:pgSz w:w="11906" w:h="16838"/>
      <w:pgMar w:top="720" w:right="720" w:bottom="720" w:left="720"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Franklin Gothic Medium">
    <w:panose1 w:val="020B0603020102020204"/>
    <w:charset w:val="00"/>
    <w:family w:val="swiss"/>
    <w:pitch w:val="variable"/>
    <w:sig w:usb0="00000287" w:usb1="00000000" w:usb2="00000000" w:usb3="00000000" w:csb0="0000009F" w:csb1="00000000"/>
  </w:font>
</w:fonts>
</file>

<file path=word/intelligence2.xml><?xml version="1.0" encoding="utf-8"?>
<int2:intelligence xmlns:int2="http://schemas.microsoft.com/office/intelligence/2020/intelligence" xmlns:oel="http://schemas.microsoft.com/office/2019/extlst">
  <int2:observations>
    <int2:textHash int2:hashCode="yCivU7JbHGgxLZ" int2:id="LJcRzUF7">
      <int2:state int2:value="Rejected" int2:type="AugLoop_Text_Critique"/>
    </int2:textHash>
    <int2:textHash int2:hashCode="DBLmQspbftRDbl" int2:id="4bLzTyAq">
      <int2:state int2:value="Rejected" int2:type="AugLoop_Text_Critique"/>
    </int2:textHash>
    <int2:textHash int2:hashCode="SP5wuHh0J/jYpW" int2:id="m0Vp8Dey">
      <int2:state int2:value="Rejected" int2:type="AugLoop_Text_Critique"/>
    </int2:textHash>
    <int2:textHash int2:hashCode="LMeUWiHo3MQxKS" int2:id="Gctisn74">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0"/>
        </w:tabs>
        <w:ind w:left="360" w:hanging="360"/>
      </w:pPr>
      <w:rPr>
        <w:rFonts w:ascii="Wingdings" w:hAnsi="Wingdings" w:cs="Wingdings"/>
        <w:lang w:val="en-US"/>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lang w:val="en-U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lang w:val="en-U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lang w:val="en-US"/>
      </w:r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4"/>
    <w:multiLevelType w:val="multilevel"/>
    <w:tmpl w:val="00000004"/>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000005"/>
    <w:multiLevelType w:val="multilevel"/>
    <w:tmpl w:val="00000005"/>
    <w:name w:val="WW8Num5"/>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15:restartNumberingAfterBreak="0">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01D623E7"/>
    <w:multiLevelType w:val="hybridMultilevel"/>
    <w:tmpl w:val="3CD64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7227028">
    <w:abstractNumId w:val="0"/>
  </w:num>
  <w:num w:numId="2" w16cid:durableId="1208950399">
    <w:abstractNumId w:val="1"/>
  </w:num>
  <w:num w:numId="3" w16cid:durableId="509107689">
    <w:abstractNumId w:val="2"/>
  </w:num>
  <w:num w:numId="4" w16cid:durableId="1603220204">
    <w:abstractNumId w:val="3"/>
  </w:num>
  <w:num w:numId="5" w16cid:durableId="599066009">
    <w:abstractNumId w:val="4"/>
  </w:num>
  <w:num w:numId="6" w16cid:durableId="649358944">
    <w:abstractNumId w:val="5"/>
  </w:num>
  <w:num w:numId="7" w16cid:durableId="19303140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Default"/>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5E5A"/>
    <w:rsid w:val="000F3A4A"/>
    <w:rsid w:val="0013666B"/>
    <w:rsid w:val="001C2292"/>
    <w:rsid w:val="002756F6"/>
    <w:rsid w:val="00284089"/>
    <w:rsid w:val="002A6842"/>
    <w:rsid w:val="002E4604"/>
    <w:rsid w:val="00394F00"/>
    <w:rsid w:val="0043548F"/>
    <w:rsid w:val="00706C24"/>
    <w:rsid w:val="00742776"/>
    <w:rsid w:val="00777FB1"/>
    <w:rsid w:val="00795D8F"/>
    <w:rsid w:val="007F3042"/>
    <w:rsid w:val="008226A5"/>
    <w:rsid w:val="00970F37"/>
    <w:rsid w:val="009F6FF7"/>
    <w:rsid w:val="00B06519"/>
    <w:rsid w:val="00BA4931"/>
    <w:rsid w:val="00BD6DAA"/>
    <w:rsid w:val="00C96BA9"/>
    <w:rsid w:val="00D15E5A"/>
    <w:rsid w:val="00DC19BF"/>
    <w:rsid w:val="00E052E5"/>
    <w:rsid w:val="00ED0224"/>
    <w:rsid w:val="00F42715"/>
    <w:rsid w:val="03EF0385"/>
    <w:rsid w:val="321F9794"/>
    <w:rsid w:val="4DF31BD2"/>
    <w:rsid w:val="4E52E85E"/>
    <w:rsid w:val="4F08D7A2"/>
    <w:rsid w:val="5A552377"/>
    <w:rsid w:val="606E8FA5"/>
    <w:rsid w:val="65424C1A"/>
  </w:rsids>
  <m:mathPr>
    <m:mathFont m:val="Cambria Math"/>
    <m:brkBin m:val="before"/>
    <m:brkBinSub m:val="--"/>
    <m:smallFrac m:val="0"/>
    <m:dispDef/>
    <m:lMargin m:val="0"/>
    <m:rMargin m:val="0"/>
    <m:defJc m:val="centerGroup"/>
    <m:wrapRight/>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DF31BD2"/>
  <w15:docId w15:val="{08C28FB0-5BF7-4D4B-93F3-4CB32373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pPr>
      <w:suppressAutoHyphens/>
      <w:spacing w:after="200" w:line="276" w:lineRule="auto"/>
    </w:pPr>
    <w:rPr>
      <w:rFonts w:ascii="Calibri" w:eastAsia="Calibri" w:hAnsi="Calibri"/>
      <w:sz w:val="22"/>
      <w:szCs w:val="22"/>
      <w:lang w:val="en-US" w:eastAsia="ar-SA"/>
    </w:rPr>
  </w:style>
  <w:style w:type="character" w:customStyle="1" w:styleId="WW8Num1z0">
    <w:name w:val="WW8Num1z0"/>
    <w:rPr>
      <w:rFonts w:ascii="Wingdings" w:hAnsi="Wingdings" w:cs="Wingdings"/>
      <w:lang w:val="en-U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DefaultParagraphFont0">
    <w:name w:val="Default Paragraph Font_0"/>
  </w:style>
  <w:style w:type="character" w:customStyle="1" w:styleId="InternetLink">
    <w:name w:val="Internet Link"/>
    <w:rPr>
      <w:color w:val="0000FF"/>
      <w:u w:val="single"/>
    </w:rPr>
  </w:style>
  <w:style w:type="character" w:customStyle="1" w:styleId="CommentReference1">
    <w:name w:val="Comment Reference1"/>
    <w:rPr>
      <w:sz w:val="16"/>
      <w:szCs w:val="16"/>
    </w:rPr>
  </w:style>
  <w:style w:type="character" w:customStyle="1" w:styleId="CommentTextChar">
    <w:name w:val="Comment Text Char"/>
    <w:rPr>
      <w:rFonts w:ascii="Calibri" w:eastAsia="Calibri" w:hAnsi="Calibri" w:cs="Times New Roman"/>
      <w:sz w:val="20"/>
      <w:szCs w:val="20"/>
    </w:rPr>
  </w:style>
  <w:style w:type="character" w:customStyle="1" w:styleId="CommentSubjectChar">
    <w:name w:val="Comment Subject Char"/>
    <w:rPr>
      <w:rFonts w:ascii="Calibri" w:eastAsia="Calibri" w:hAnsi="Calibri" w:cs="Times New Roman"/>
      <w:b/>
      <w:bCs/>
      <w:sz w:val="20"/>
      <w:szCs w:val="20"/>
    </w:rPr>
  </w:style>
  <w:style w:type="character" w:customStyle="1" w:styleId="BalloonTextChar">
    <w:name w:val="Balloon Text Char"/>
    <w:rPr>
      <w:rFonts w:ascii="Tahoma" w:eastAsia="Calibri" w:hAnsi="Tahoma" w:cs="Tahoma"/>
      <w:sz w:val="16"/>
      <w:szCs w:val="16"/>
    </w:rPr>
  </w:style>
  <w:style w:type="character" w:customStyle="1" w:styleId="SubtitleChar">
    <w:name w:val="Subtitle Char"/>
    <w:rPr>
      <w:rFonts w:ascii="Cambria" w:eastAsia="SimSun" w:hAnsi="Cambria" w:cs="SimSun"/>
      <w:i/>
      <w:iCs/>
      <w:color w:val="4F81BD"/>
      <w:spacing w:val="15"/>
      <w:sz w:val="24"/>
      <w:szCs w:val="24"/>
    </w:rPr>
  </w:style>
  <w:style w:type="character" w:customStyle="1" w:styleId="ListLabel1">
    <w:name w:val="ListLabel 1"/>
    <w:rPr>
      <w:rFonts w:cs="Courier New"/>
    </w:rPr>
  </w:style>
  <w:style w:type="paragraph" w:customStyle="1" w:styleId="Heading">
    <w:name w:val="Heading"/>
    <w:basedOn w:val="Default"/>
    <w:next w:val="Textbody"/>
    <w:pPr>
      <w:keepNext/>
      <w:spacing w:before="240" w:after="120"/>
    </w:pPr>
    <w:rPr>
      <w:rFonts w:ascii="Arial" w:eastAsia="Microsoft YaHei" w:hAnsi="Arial" w:cs="Arial"/>
      <w:sz w:val="28"/>
      <w:szCs w:val="28"/>
    </w:rPr>
  </w:style>
  <w:style w:type="paragraph" w:customStyle="1" w:styleId="Textbody">
    <w:name w:val="Text body"/>
    <w:basedOn w:val="Default"/>
    <w:pPr>
      <w:spacing w:after="120"/>
    </w:pPr>
  </w:style>
  <w:style w:type="paragraph" w:styleId="List">
    <w:name w:val="List"/>
    <w:basedOn w:val="Textbody"/>
    <w:rPr>
      <w:rFonts w:cs="Arial"/>
    </w:rPr>
  </w:style>
  <w:style w:type="paragraph" w:styleId="Caption">
    <w:name w:val="caption"/>
    <w:basedOn w:val="Default"/>
    <w:qFormat/>
    <w:pPr>
      <w:suppressLineNumbers/>
      <w:spacing w:before="120" w:after="120"/>
    </w:pPr>
    <w:rPr>
      <w:rFonts w:cs="Arial"/>
      <w:i/>
      <w:iCs/>
      <w:sz w:val="24"/>
      <w:szCs w:val="24"/>
    </w:rPr>
  </w:style>
  <w:style w:type="paragraph" w:customStyle="1" w:styleId="Index">
    <w:name w:val="Index"/>
    <w:basedOn w:val="Default"/>
    <w:pPr>
      <w:suppressLineNumbers/>
    </w:pPr>
    <w:rPr>
      <w:rFonts w:cs="Arial"/>
    </w:rPr>
  </w:style>
  <w:style w:type="paragraph" w:styleId="NormalWeb">
    <w:name w:val="Normal (Web)"/>
    <w:basedOn w:val="Default"/>
    <w:pPr>
      <w:spacing w:before="100" w:after="100" w:line="100" w:lineRule="atLeast"/>
    </w:pPr>
    <w:rPr>
      <w:rFonts w:ascii="Times New Roman" w:eastAsia="Times New Roman" w:hAnsi="Times New Roman"/>
      <w:sz w:val="24"/>
      <w:szCs w:val="24"/>
    </w:rPr>
  </w:style>
  <w:style w:type="paragraph" w:styleId="ListParagraph">
    <w:name w:val="List Paragraph"/>
    <w:basedOn w:val="Default"/>
    <w:qFormat/>
    <w:pPr>
      <w:ind w:left="720"/>
    </w:pPr>
  </w:style>
  <w:style w:type="paragraph" w:customStyle="1" w:styleId="CommentText1">
    <w:name w:val="Comment Text1"/>
    <w:basedOn w:val="Default"/>
    <w:pPr>
      <w:spacing w:line="100" w:lineRule="atLeast"/>
    </w:pPr>
    <w:rPr>
      <w:sz w:val="20"/>
      <w:szCs w:val="20"/>
    </w:rPr>
  </w:style>
  <w:style w:type="paragraph" w:customStyle="1" w:styleId="CommentSubject1">
    <w:name w:val="Comment Subject1"/>
    <w:basedOn w:val="CommentText1"/>
    <w:rPr>
      <w:b/>
      <w:bCs/>
    </w:rPr>
  </w:style>
  <w:style w:type="paragraph" w:styleId="BalloonText">
    <w:name w:val="Balloon Text"/>
    <w:basedOn w:val="Default"/>
    <w:pPr>
      <w:spacing w:after="0" w:line="100" w:lineRule="atLeast"/>
    </w:pPr>
    <w:rPr>
      <w:rFonts w:ascii="Tahoma" w:hAnsi="Tahoma" w:cs="Tahoma"/>
      <w:sz w:val="16"/>
      <w:szCs w:val="16"/>
    </w:rPr>
  </w:style>
  <w:style w:type="paragraph" w:customStyle="1" w:styleId="ListParagraph1">
    <w:name w:val="List Paragraph1"/>
    <w:basedOn w:val="Default"/>
    <w:pPr>
      <w:ind w:left="720"/>
    </w:pPr>
  </w:style>
  <w:style w:type="paragraph" w:styleId="NoSpacing">
    <w:name w:val="No Spacing"/>
    <w:qFormat/>
    <w:pPr>
      <w:suppressAutoHyphens/>
      <w:spacing w:line="100" w:lineRule="atLeast"/>
    </w:pPr>
    <w:rPr>
      <w:rFonts w:ascii="Calibri" w:eastAsia="Calibri" w:hAnsi="Calibri"/>
      <w:sz w:val="22"/>
      <w:szCs w:val="22"/>
      <w:lang w:val="en-US" w:eastAsia="ar-SA"/>
    </w:rPr>
  </w:style>
  <w:style w:type="paragraph" w:styleId="Subtitle">
    <w:name w:val="Subtitle"/>
    <w:basedOn w:val="Default"/>
    <w:next w:val="Textbody"/>
    <w:uiPriority w:val="11"/>
    <w:qFormat/>
    <w:rPr>
      <w:rFonts w:ascii="Cambria" w:eastAsia="SimSun" w:hAnsi="Cambria" w:cs="SimSun"/>
      <w:i/>
      <w:iCs/>
      <w:color w:val="4F81BD"/>
      <w:spacing w:val="15"/>
      <w:sz w:val="24"/>
      <w:szCs w:val="24"/>
    </w:rPr>
  </w:style>
  <w:style w:type="paragraph" w:customStyle="1" w:styleId="ContactInfo">
    <w:name w:val="Contact Info"/>
    <w:basedOn w:val="Default"/>
    <w:pPr>
      <w:spacing w:after="0" w:line="264" w:lineRule="auto"/>
      <w:jc w:val="center"/>
    </w:pPr>
    <w:rPr>
      <w:rFonts w:cs="SimSun"/>
      <w:color w:val="59595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d2ee61c3848511ef37a732e1cf06c2fe134f530e18705c4458440321091b5b581201170a19495c5d0f4356014b4450530401195c1333471b1b1114405b5b0d5242011503504e1c180c571833471b1b06104651540f515601514841481f0f2b561358191b15001043095e08541b140e445745455d5f08054c1b00100317130d5d5d551c120a120011474a411b1213471b1b1115485c5e095343140014115c6&amp;docType=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poosala</dc:creator>
  <cp:lastModifiedBy>Srikanth Poosala</cp:lastModifiedBy>
  <cp:revision>24</cp:revision>
  <cp:lastPrinted>1900-12-31T18:30:00Z</cp:lastPrinted>
  <dcterms:created xsi:type="dcterms:W3CDTF">2023-08-22T11:08:00Z</dcterms:created>
  <dcterms:modified xsi:type="dcterms:W3CDTF">2024-05-31T10:29:00Z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vt:lpwstr>
  </property>
  <property fmtid="{D5CDD505-2E9C-101B-9397-08002B2CF9AE}" pid="3" name="Company">
    <vt:lpwstr>CtrlSoft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2ae551e3-0043-40f0-9a67-12d995049d50_Enabled">
    <vt:lpwstr>true</vt:lpwstr>
  </property>
  <property fmtid="{D5CDD505-2E9C-101B-9397-08002B2CF9AE}" pid="10" name="MSIP_Label_2ae551e3-0043-40f0-9a67-12d995049d50_SetDate">
    <vt:lpwstr>2024-02-20T12:29:14Z</vt:lpwstr>
  </property>
  <property fmtid="{D5CDD505-2E9C-101B-9397-08002B2CF9AE}" pid="11" name="MSIP_Label_2ae551e3-0043-40f0-9a67-12d995049d50_Method">
    <vt:lpwstr>Standard</vt:lpwstr>
  </property>
  <property fmtid="{D5CDD505-2E9C-101B-9397-08002B2CF9AE}" pid="12" name="MSIP_Label_2ae551e3-0043-40f0-9a67-12d995049d50_Name">
    <vt:lpwstr>Brillio Confidential</vt:lpwstr>
  </property>
  <property fmtid="{D5CDD505-2E9C-101B-9397-08002B2CF9AE}" pid="13" name="MSIP_Label_2ae551e3-0043-40f0-9a67-12d995049d50_SiteId">
    <vt:lpwstr>97984c2b-a229-4609-8185-ae84947bc3fc</vt:lpwstr>
  </property>
  <property fmtid="{D5CDD505-2E9C-101B-9397-08002B2CF9AE}" pid="14" name="MSIP_Label_2ae551e3-0043-40f0-9a67-12d995049d50_ActionId">
    <vt:lpwstr>d278f14b-00e8-4f1e-90ee-153e68b7cb23</vt:lpwstr>
  </property>
  <property fmtid="{D5CDD505-2E9C-101B-9397-08002B2CF9AE}" pid="15" name="MSIP_Label_2ae551e3-0043-40f0-9a67-12d995049d50_ContentBits">
    <vt:lpwstr>0</vt:lpwstr>
  </property>
</Properties>
</file>